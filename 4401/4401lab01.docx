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9FC22" w14:textId="77777777" w:rsidR="00405D7A" w:rsidRDefault="00405D7A" w:rsidP="00405D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R</w:t>
      </w:r>
      <w:r>
        <w:rPr>
          <w:rFonts w:ascii="Times" w:hAnsi="Times" w:cs="Times" w:hint="eastAsia"/>
          <w:color w:val="000000"/>
          <w:sz w:val="29"/>
          <w:szCs w:val="29"/>
        </w:rPr>
        <w:t xml:space="preserve">equired: </w:t>
      </w:r>
    </w:p>
    <w:p w14:paraId="03DAABC0" w14:textId="77777777" w:rsidR="00405D7A" w:rsidRDefault="00405D7A" w:rsidP="00405D7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title page, table of contents, figure numbers and captions, conclusions </w:t>
      </w:r>
    </w:p>
    <w:p w14:paraId="76FBA0EA" w14:textId="77777777" w:rsidR="00F70D8A" w:rsidRDefault="002B1436"/>
    <w:p w14:paraId="2E592BBE" w14:textId="77777777" w:rsidR="00405D7A" w:rsidRDefault="00405D7A"/>
    <w:p w14:paraId="2DEFDFE2" w14:textId="77777777" w:rsidR="00405D7A" w:rsidRDefault="00405D7A"/>
    <w:p w14:paraId="666C9BFE" w14:textId="77777777" w:rsidR="00405D7A" w:rsidRDefault="00405D7A"/>
    <w:p w14:paraId="6FA956A2" w14:textId="77777777" w:rsidR="00405D7A" w:rsidRDefault="00405D7A"/>
    <w:p w14:paraId="4E6D6C41" w14:textId="77777777" w:rsidR="00405D7A" w:rsidRDefault="00405D7A"/>
    <w:p w14:paraId="56DEC690" w14:textId="77777777" w:rsidR="00405D7A" w:rsidRDefault="00405D7A"/>
    <w:p w14:paraId="3B74710F" w14:textId="77777777" w:rsidR="00405D7A" w:rsidRDefault="00405D7A"/>
    <w:p w14:paraId="7D2211C1" w14:textId="77777777" w:rsidR="00405D7A" w:rsidRDefault="00405D7A"/>
    <w:p w14:paraId="1F1019FE" w14:textId="77777777" w:rsidR="00405D7A" w:rsidRPr="00AF0CC5" w:rsidRDefault="00405D7A">
      <w:pPr>
        <w:rPr>
          <w:lang w:val="en-CA"/>
        </w:rPr>
      </w:pPr>
    </w:p>
    <w:p w14:paraId="47C1E8EF" w14:textId="77777777" w:rsidR="00405D7A" w:rsidRDefault="00405D7A"/>
    <w:p w14:paraId="7511F37C" w14:textId="77777777" w:rsidR="00405D7A" w:rsidRPr="00405D7A" w:rsidRDefault="00405D7A" w:rsidP="00405D7A">
      <w:pPr>
        <w:jc w:val="center"/>
        <w:rPr>
          <w:b/>
          <w:sz w:val="36"/>
        </w:rPr>
      </w:pPr>
      <w:r w:rsidRPr="00405D7A">
        <w:rPr>
          <w:rFonts w:hint="eastAsia"/>
          <w:b/>
          <w:sz w:val="36"/>
        </w:rPr>
        <w:t>MSE 4401 ------ Robotic Manipulators</w:t>
      </w:r>
    </w:p>
    <w:p w14:paraId="4CB6D402" w14:textId="77777777" w:rsidR="00405D7A" w:rsidRPr="00405D7A" w:rsidRDefault="00405D7A" w:rsidP="00405D7A">
      <w:pPr>
        <w:jc w:val="center"/>
        <w:rPr>
          <w:b/>
          <w:sz w:val="36"/>
        </w:rPr>
      </w:pPr>
      <w:r w:rsidRPr="00405D7A">
        <w:rPr>
          <w:rFonts w:hint="eastAsia"/>
          <w:b/>
          <w:sz w:val="36"/>
        </w:rPr>
        <w:t>Laboratory #1</w:t>
      </w:r>
    </w:p>
    <w:p w14:paraId="1CF0233A" w14:textId="77777777" w:rsidR="00405D7A" w:rsidRPr="00405D7A" w:rsidRDefault="00405D7A" w:rsidP="00405D7A">
      <w:pPr>
        <w:jc w:val="center"/>
        <w:rPr>
          <w:b/>
          <w:sz w:val="36"/>
        </w:rPr>
      </w:pPr>
      <w:r w:rsidRPr="00405D7A">
        <w:rPr>
          <w:rFonts w:hint="eastAsia"/>
          <w:b/>
          <w:sz w:val="36"/>
        </w:rPr>
        <w:t>Kinematics</w:t>
      </w:r>
    </w:p>
    <w:p w14:paraId="43841B06" w14:textId="77777777" w:rsidR="00405D7A" w:rsidRDefault="00405D7A"/>
    <w:p w14:paraId="3E0D7C70" w14:textId="77777777" w:rsidR="00405D7A" w:rsidRDefault="00405D7A"/>
    <w:p w14:paraId="266BA490" w14:textId="77777777" w:rsidR="00405D7A" w:rsidRDefault="00405D7A"/>
    <w:p w14:paraId="0A94F3EB" w14:textId="77777777" w:rsidR="00405D7A" w:rsidRDefault="00405D7A"/>
    <w:p w14:paraId="0F5E3C6A" w14:textId="77777777" w:rsidR="00405D7A" w:rsidRDefault="00405D7A"/>
    <w:p w14:paraId="2D407145" w14:textId="77777777" w:rsidR="00405D7A" w:rsidRDefault="00405D7A"/>
    <w:p w14:paraId="1C4637D7" w14:textId="77777777" w:rsidR="00405D7A" w:rsidRDefault="00405D7A"/>
    <w:p w14:paraId="4CD8E96E" w14:textId="77777777" w:rsidR="00405D7A" w:rsidRDefault="00405D7A"/>
    <w:p w14:paraId="387FEEE3" w14:textId="77777777" w:rsidR="00405D7A" w:rsidRDefault="00405D7A"/>
    <w:p w14:paraId="1EFC50B6" w14:textId="77777777" w:rsidR="00405D7A" w:rsidRDefault="00597745">
      <w:r>
        <w:t>G</w:t>
      </w:r>
      <w:r>
        <w:rPr>
          <w:rFonts w:hint="eastAsia"/>
        </w:rPr>
        <w:t>roup 4:</w:t>
      </w:r>
    </w:p>
    <w:p w14:paraId="50B10C37" w14:textId="77777777" w:rsidR="00597745" w:rsidRDefault="00597745">
      <w:r>
        <w:t>J</w:t>
      </w:r>
      <w:r>
        <w:rPr>
          <w:rFonts w:hint="eastAsia"/>
        </w:rPr>
        <w:t>ianhu</w:t>
      </w:r>
      <w:r w:rsidR="002C2713">
        <w:rPr>
          <w:rFonts w:hint="eastAsia"/>
        </w:rPr>
        <w:t>i L</w:t>
      </w:r>
      <w:r>
        <w:rPr>
          <w:rFonts w:hint="eastAsia"/>
        </w:rPr>
        <w:t xml:space="preserve">i       </w:t>
      </w:r>
      <w:r w:rsidR="002C2713">
        <w:rPr>
          <w:rFonts w:hint="eastAsia"/>
        </w:rPr>
        <w:t xml:space="preserve">                                  </w:t>
      </w:r>
      <w:r>
        <w:rPr>
          <w:rFonts w:hint="eastAsia"/>
        </w:rPr>
        <w:t xml:space="preserve">  250843421</w:t>
      </w:r>
    </w:p>
    <w:p w14:paraId="332E795E" w14:textId="77777777" w:rsidR="00405D7A" w:rsidRDefault="002C2713">
      <w:proofErr w:type="spellStart"/>
      <w:r w:rsidRPr="002C2713">
        <w:t>Marioh</w:t>
      </w:r>
      <w:proofErr w:type="spellEnd"/>
      <w:r w:rsidRPr="002C2713">
        <w:t xml:space="preserve"> Richard Lourenco</w:t>
      </w:r>
    </w:p>
    <w:p w14:paraId="18F2C765" w14:textId="77777777" w:rsidR="00405D7A" w:rsidRDefault="00405D7A"/>
    <w:p w14:paraId="34D822AB" w14:textId="77777777" w:rsidR="00405D7A" w:rsidRDefault="00405D7A"/>
    <w:p w14:paraId="62B6BDB4" w14:textId="77777777" w:rsidR="00405D7A" w:rsidRDefault="00405D7A"/>
    <w:p w14:paraId="17989C74" w14:textId="77777777" w:rsidR="00405D7A" w:rsidRDefault="00405D7A"/>
    <w:p w14:paraId="54B6BD7F" w14:textId="77777777" w:rsidR="00405D7A" w:rsidRDefault="00405D7A"/>
    <w:p w14:paraId="01908330" w14:textId="77777777" w:rsidR="00405D7A" w:rsidRDefault="00405D7A"/>
    <w:p w14:paraId="200577F2" w14:textId="77777777" w:rsidR="00405D7A" w:rsidRDefault="00405D7A"/>
    <w:p w14:paraId="0CD7388A" w14:textId="77777777" w:rsidR="00405D7A" w:rsidRDefault="00405D7A"/>
    <w:p w14:paraId="37A0B8E6" w14:textId="77777777" w:rsidR="00405D7A" w:rsidRDefault="00405D7A"/>
    <w:p w14:paraId="2BE21893" w14:textId="77777777" w:rsidR="00405D7A" w:rsidRDefault="00405D7A"/>
    <w:p w14:paraId="1BD58670" w14:textId="77777777" w:rsidR="00405D7A" w:rsidRDefault="00405D7A"/>
    <w:p w14:paraId="699331A7" w14:textId="77777777" w:rsidR="00405D7A" w:rsidRDefault="00405D7A"/>
    <w:p w14:paraId="4EE4D1FF" w14:textId="77777777" w:rsidR="00AF0CC5" w:rsidRPr="00101B5A" w:rsidRDefault="00AF0CC5" w:rsidP="00AF0C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lastRenderedPageBreak/>
        <w:t xml:space="preserve">Part 1: </w:t>
      </w:r>
    </w:p>
    <w:p w14:paraId="3B5906EB" w14:textId="77777777" w:rsidR="00AF0CC5" w:rsidRPr="00101B5A" w:rsidRDefault="00CB062A" w:rsidP="00AF0CC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>1</w:t>
      </w:r>
      <w:r w:rsidR="006811C4" w:rsidRPr="00101B5A">
        <w:rPr>
          <w:rFonts w:ascii="Times" w:hAnsi="Times" w:cs="Times"/>
          <w:color w:val="000000"/>
        </w:rPr>
        <w:t xml:space="preserve"> Diagram </w:t>
      </w:r>
      <w:r w:rsidR="006811C4" w:rsidRPr="00101B5A">
        <w:rPr>
          <w:rFonts w:ascii="Times" w:hAnsi="Times" w:cs="Times" w:hint="eastAsia"/>
          <w:color w:val="000000"/>
        </w:rPr>
        <w:t>of the configuration of the robot</w:t>
      </w:r>
    </w:p>
    <w:p w14:paraId="616B32B2" w14:textId="77777777" w:rsidR="006811C4" w:rsidRDefault="006811C4" w:rsidP="006811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6811C4">
        <w:rPr>
          <w:rFonts w:ascii="Times" w:hAnsi="Times" w:cs="Times"/>
          <w:noProof/>
          <w:color w:val="000000"/>
          <w:sz w:val="29"/>
          <w:szCs w:val="29"/>
          <w:lang w:val="en-CA" w:eastAsia="en-CA"/>
        </w:rPr>
        <w:drawing>
          <wp:inline distT="0" distB="0" distL="0" distR="0" wp14:anchorId="0CA4E603" wp14:editId="2D18BA90">
            <wp:extent cx="2873853" cy="4156824"/>
            <wp:effectExtent l="0" t="666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81869" cy="41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C1E2" w14:textId="77777777" w:rsidR="00CB062A" w:rsidRPr="00101B5A" w:rsidRDefault="00CB062A" w:rsidP="006811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 xml:space="preserve">1.3 </w:t>
      </w:r>
      <w:r w:rsidRPr="00101B5A">
        <w:rPr>
          <w:rFonts w:ascii="Times" w:hAnsi="Times" w:cs="Times"/>
          <w:color w:val="000000"/>
        </w:rPr>
        <w:t>Based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on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the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assigned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frames,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record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the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estimated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joint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limits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in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the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table</w:t>
      </w:r>
      <w:r w:rsidRPr="00101B5A">
        <w:rPr>
          <w:rFonts w:ascii="Times" w:hAnsi="Times" w:cs="Times" w:hint="eastAsia"/>
          <w:color w:val="000000"/>
        </w:rPr>
        <w:t xml:space="preserve"> </w:t>
      </w:r>
      <w:r w:rsidRPr="00101B5A">
        <w:rPr>
          <w:rFonts w:ascii="Times" w:hAnsi="Times" w:cs="Times"/>
          <w:color w:val="000000"/>
        </w:rPr>
        <w:t>below</w:t>
      </w:r>
      <w:r w:rsidRPr="00101B5A">
        <w:rPr>
          <w:rFonts w:ascii="Times" w:hAnsi="Times" w:cs="Times" w:hint="eastAsia"/>
          <w:color w:val="000000"/>
        </w:rPr>
        <w:t>:</w:t>
      </w:r>
    </w:p>
    <w:p w14:paraId="480EF888" w14:textId="77777777" w:rsidR="00CB062A" w:rsidRPr="00101B5A" w:rsidRDefault="00CB062A" w:rsidP="006811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noProof/>
          <w:color w:val="000000"/>
          <w:lang w:val="en-CA" w:eastAsia="en-CA"/>
        </w:rPr>
        <w:drawing>
          <wp:inline distT="0" distB="0" distL="0" distR="0" wp14:anchorId="0A3B4998" wp14:editId="1F8313DA">
            <wp:extent cx="1677185" cy="3008488"/>
            <wp:effectExtent l="0" t="508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7410" cy="30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55CC" w14:textId="77777777" w:rsidR="00AF0CC5" w:rsidRPr="00101B5A" w:rsidRDefault="00AF0CC5" w:rsidP="00AF0CC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 xml:space="preserve">DH table. </w:t>
      </w:r>
      <w:r w:rsidRPr="00101B5A">
        <w:rPr>
          <w:rFonts w:ascii="MS Mincho" w:eastAsia="MS Mincho" w:hAnsi="MS Mincho" w:cs="MS Mincho"/>
          <w:color w:val="000000"/>
        </w:rPr>
        <w:t> </w:t>
      </w:r>
    </w:p>
    <w:p w14:paraId="0E25252A" w14:textId="77777777" w:rsidR="006811C4" w:rsidRDefault="006811C4" w:rsidP="006811C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6811C4">
        <w:rPr>
          <w:rFonts w:ascii="Times" w:hAnsi="Times" w:cs="Times"/>
          <w:noProof/>
          <w:color w:val="000000"/>
          <w:sz w:val="29"/>
          <w:szCs w:val="29"/>
          <w:lang w:val="en-CA" w:eastAsia="en-CA"/>
        </w:rPr>
        <w:drawing>
          <wp:inline distT="0" distB="0" distL="0" distR="0" wp14:anchorId="2C161AA8" wp14:editId="67095D98">
            <wp:extent cx="1458206" cy="3937157"/>
            <wp:effectExtent l="508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67010" cy="39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7C9F" w14:textId="77777777" w:rsidR="00AF0CC5" w:rsidRPr="00CB062A" w:rsidRDefault="00AF0CC5" w:rsidP="00AF0CC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>
        <w:rPr>
          <w:rFonts w:ascii="MS Mincho" w:eastAsia="MS Mincho" w:hAnsi="MS Mincho" w:cs="MS Mincho"/>
          <w:color w:val="000000"/>
          <w:sz w:val="29"/>
          <w:szCs w:val="29"/>
        </w:rPr>
        <w:lastRenderedPageBreak/>
        <w:t> </w:t>
      </w:r>
    </w:p>
    <w:p w14:paraId="672CC639" w14:textId="77777777" w:rsidR="00540310" w:rsidRPr="00282F06" w:rsidRDefault="00540310" w:rsidP="00540310">
      <w:pPr>
        <w:pStyle w:val="p1"/>
        <w:rPr>
          <w:color w:val="000000" w:themeColor="text1"/>
        </w:rPr>
      </w:pPr>
      <w:proofErr w:type="spellStart"/>
      <w:r w:rsidRPr="00282F06">
        <w:rPr>
          <w:color w:val="000000" w:themeColor="text1"/>
        </w:rPr>
        <w:t>syms</w:t>
      </w:r>
      <w:proofErr w:type="spellEnd"/>
      <w:r w:rsidRPr="00282F06">
        <w:rPr>
          <w:color w:val="000000" w:themeColor="text1"/>
        </w:rPr>
        <w:t xml:space="preserve"> x1 x2 x3 x4 x5 x6;</w:t>
      </w:r>
    </w:p>
    <w:p w14:paraId="3BBD74CA" w14:textId="77777777" w:rsidR="00540310" w:rsidRDefault="00540310" w:rsidP="00540310">
      <w:pPr>
        <w:pStyle w:val="p2"/>
      </w:pPr>
      <w:r>
        <w:t>a = [0,154.1,0,0,0,0];</w:t>
      </w:r>
    </w:p>
    <w:p w14:paraId="6E363B6D" w14:textId="77777777" w:rsidR="00540310" w:rsidRDefault="00540310" w:rsidP="00540310">
      <w:pPr>
        <w:pStyle w:val="p2"/>
      </w:pPr>
      <w:r>
        <w:t xml:space="preserve">d </w:t>
      </w:r>
      <w:proofErr w:type="gramStart"/>
      <w:r>
        <w:t>=[</w:t>
      </w:r>
      <w:proofErr w:type="gramEnd"/>
      <w:r>
        <w:t>118.1,0,0,115.3,0,206];</w:t>
      </w:r>
    </w:p>
    <w:p w14:paraId="3192C0D4" w14:textId="77777777" w:rsidR="00540310" w:rsidRDefault="00540310" w:rsidP="00540310">
      <w:pPr>
        <w:pStyle w:val="p2"/>
      </w:pPr>
      <w:proofErr w:type="gramStart"/>
      <w:r>
        <w:t>alpha</w:t>
      </w:r>
      <w:proofErr w:type="gramEnd"/>
      <w:r>
        <w:t xml:space="preserve"> =[pi/2,0,pi/2,-pi/2,pi/2,0];</w:t>
      </w:r>
    </w:p>
    <w:p w14:paraId="65FC6526" w14:textId="77777777" w:rsidR="00540310" w:rsidRDefault="00540310" w:rsidP="00540310">
      <w:pPr>
        <w:pStyle w:val="p2"/>
      </w:pPr>
      <w:r>
        <w:t>Theta = [x1</w:t>
      </w:r>
      <w:proofErr w:type="gramStart"/>
      <w:r>
        <w:t>,x2,x3,x4,x5,x6</w:t>
      </w:r>
      <w:proofErr w:type="gramEnd"/>
      <w:r>
        <w:t>];</w:t>
      </w:r>
    </w:p>
    <w:p w14:paraId="1EC13E5F" w14:textId="77777777" w:rsidR="00540310" w:rsidRDefault="00540310" w:rsidP="00540310">
      <w:pPr>
        <w:pStyle w:val="p2"/>
      </w:pPr>
      <w:r>
        <w:t>A1 =[cos(x1) -sin(x1)*cos(alpha(1)) sin(x1)*sin(alpha(1)) a(1)*cos(x1); sin(x1) cos(x1)*cos(alpha(1)) -cos(x1)*sin(alpha(1)) a(1)*sin(x1);0 sin(alpha(1)) cos(alpha(1)) d(1); 0 0 0 1];</w:t>
      </w:r>
    </w:p>
    <w:p w14:paraId="768274A3" w14:textId="77777777" w:rsidR="00540310" w:rsidRDefault="00540310" w:rsidP="00540310">
      <w:pPr>
        <w:pStyle w:val="p2"/>
      </w:pPr>
      <w:r>
        <w:t>A2 =[cos(x2) -sin(x2)*cos(alpha(2)) sin(x2)*sin(alpha(2)) a(2)*cos(x2); sin(x2) cos(x2)*cos(alpha(2)) -cos(x2)*sin(alpha(2)) a(2)*sin(x2);0 sin(alpha(2)) cos(alpha(2)) d(2); 0 0 0 1];</w:t>
      </w:r>
    </w:p>
    <w:p w14:paraId="05C17EEA" w14:textId="77777777" w:rsidR="00540310" w:rsidRDefault="00540310" w:rsidP="00540310">
      <w:pPr>
        <w:pStyle w:val="p2"/>
      </w:pPr>
      <w:r>
        <w:t>A3 =[cos(x3) -sin(x3)*cos(alpha(3)) sin(x3)*sin(alpha(3)) a(3)*cos(x3); sin(x3) cos(x3)*cos(alpha(3)) -cos(x3)*sin(alpha(3)) a(3)*sin(x3);0 sin(alpha(3)) cos(alpha(3)) d(3); 0 0 0 1];</w:t>
      </w:r>
    </w:p>
    <w:p w14:paraId="6B2E877C" w14:textId="77777777" w:rsidR="00540310" w:rsidRDefault="00540310" w:rsidP="00540310">
      <w:pPr>
        <w:pStyle w:val="p2"/>
      </w:pPr>
      <w:r>
        <w:t>A4 =[cos(x4) -sin(x4)*cos(alpha(4)) sin(x4)*sin(alpha(4)) a(4)*cos(x4); sin(x4) cos(x4)*cos(alpha(4)) -cos(x4)*sin(alpha(4)) a(4)*sin(x4);0 sin(alpha(4)) cos(alpha(4)) d(4); 0 0 0 1];</w:t>
      </w:r>
    </w:p>
    <w:p w14:paraId="73108DE4" w14:textId="77777777" w:rsidR="00540310" w:rsidRDefault="00540310" w:rsidP="00540310">
      <w:pPr>
        <w:pStyle w:val="p2"/>
      </w:pPr>
      <w:r>
        <w:t>A5 =[cos(x5) -sin(x5)*cos(alpha(5)) sin(x5)*sin(alpha(5)) a(5)*cos(x5); sin(x5) cos(x5)*cos(alpha(5)) -cos(x5)*sin(alpha(5)) a(5)*sin(x5);0 sin(alpha(5)) cos(alpha(5)) d(5); 0 0 0 1];</w:t>
      </w:r>
    </w:p>
    <w:p w14:paraId="5D2048C1" w14:textId="77777777" w:rsidR="00540310" w:rsidRDefault="00540310" w:rsidP="00540310">
      <w:pPr>
        <w:pStyle w:val="p2"/>
      </w:pPr>
      <w:r>
        <w:t>A6 =[cos(x6) -sin(x6)*cos(alpha(6)) sin(x6)*sin(alpha(6)) a(6)*cos(x6); sin(x6) cos(x6)*cos(alpha(6)) -cos(x6)*sin(alpha(6)) a(6)*sin(x6);0 sin(alpha(6)) cos(alpha(6)) d(6); 0 0 0 1];</w:t>
      </w:r>
    </w:p>
    <w:p w14:paraId="3A9407BA" w14:textId="77777777" w:rsidR="00540310" w:rsidRDefault="00540310" w:rsidP="00540310">
      <w:pPr>
        <w:pStyle w:val="p2"/>
      </w:pPr>
      <w:r>
        <w:t>T=A1*A2*A3*A4*A5*A6;</w:t>
      </w:r>
    </w:p>
    <w:p w14:paraId="5BF94ED3" w14:textId="77777777" w:rsidR="009D7894" w:rsidRDefault="009D7894" w:rsidP="009D7894">
      <w:pPr>
        <w:pStyle w:val="p1"/>
      </w:pPr>
      <w:r>
        <w:t>%homogenous transformation from frame 6 to the world frame 0</w:t>
      </w:r>
    </w:p>
    <w:p w14:paraId="0651CFD8" w14:textId="77777777" w:rsidR="00FB232D" w:rsidRPr="00FB232D" w:rsidRDefault="00FB232D" w:rsidP="00FB232D">
      <w:pPr>
        <w:rPr>
          <w:rFonts w:ascii="Courier" w:hAnsi="Courier" w:cs="Times New Roman"/>
          <w:sz w:val="15"/>
          <w:szCs w:val="15"/>
        </w:rPr>
      </w:pPr>
      <w:r w:rsidRPr="00FB232D">
        <w:rPr>
          <w:rFonts w:ascii="Courier" w:hAnsi="Courier" w:cs="Times New Roman"/>
          <w:sz w:val="15"/>
          <w:szCs w:val="15"/>
        </w:rPr>
        <w:t xml:space="preserve">round(T) </w:t>
      </w:r>
      <w:r w:rsidRPr="00FB232D">
        <w:rPr>
          <w:rFonts w:ascii="Courier" w:hAnsi="Courier" w:cs="Times New Roman"/>
          <w:color w:val="25992D"/>
          <w:sz w:val="15"/>
          <w:szCs w:val="15"/>
        </w:rPr>
        <w:t xml:space="preserve">% </w:t>
      </w:r>
      <w:proofErr w:type="spellStart"/>
      <w:r w:rsidRPr="00FB232D">
        <w:rPr>
          <w:rFonts w:ascii="Courier" w:hAnsi="Courier" w:cs="Times New Roman"/>
          <w:color w:val="25992D"/>
          <w:sz w:val="15"/>
          <w:szCs w:val="15"/>
        </w:rPr>
        <w:t>ans</w:t>
      </w:r>
      <w:proofErr w:type="spellEnd"/>
    </w:p>
    <w:p w14:paraId="0B9F471F" w14:textId="77777777" w:rsidR="00CB062A" w:rsidRPr="00101B5A" w:rsidRDefault="00CB062A" w:rsidP="00CB06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787825D5" w14:textId="77777777" w:rsidR="007C6086" w:rsidRPr="00101B5A" w:rsidRDefault="007C6086" w:rsidP="00CB06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>O</w:t>
      </w:r>
      <w:r w:rsidRPr="00101B5A">
        <w:rPr>
          <w:rFonts w:ascii="Times" w:hAnsi="Times" w:cs="Times" w:hint="eastAsia"/>
          <w:color w:val="000000"/>
        </w:rPr>
        <w:t>utput matric:</w:t>
      </w:r>
    </w:p>
    <w:p w14:paraId="345057B6" w14:textId="77777777" w:rsidR="009D7894" w:rsidRPr="00101B5A" w:rsidRDefault="009D7894" w:rsidP="00CB06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>homogenous transformation from frame 6 to the world frame 0</w:t>
      </w:r>
    </w:p>
    <w:p w14:paraId="0941BA5C" w14:textId="77777777" w:rsidR="00FB232D" w:rsidRPr="00101B5A" w:rsidRDefault="00892D78" w:rsidP="00CB06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>????</w:t>
      </w:r>
    </w:p>
    <w:p w14:paraId="39971BB6" w14:textId="77777777" w:rsidR="00F644FC" w:rsidRPr="00101B5A" w:rsidRDefault="00AF0CC5" w:rsidP="00AF0C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>Part 2:</w:t>
      </w:r>
    </w:p>
    <w:p w14:paraId="750EE91C" w14:textId="77777777" w:rsidR="00AF0CC5" w:rsidRPr="00101B5A" w:rsidRDefault="00AF0CC5" w:rsidP="00AF0C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 w:rsidRPr="00101B5A">
        <w:rPr>
          <w:rFonts w:ascii="Times" w:hAnsi="Times" w:cs="Times"/>
          <w:b/>
          <w:color w:val="000000"/>
        </w:rPr>
        <w:t xml:space="preserve">Forward Kinematics </w:t>
      </w:r>
    </w:p>
    <w:p w14:paraId="5811C8C3" w14:textId="77777777" w:rsidR="000E58A4" w:rsidRPr="00101B5A" w:rsidRDefault="00101B5A" w:rsidP="000E58A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 xml:space="preserve"> </w:t>
      </w:r>
      <w:r w:rsidR="00AF0CC5" w:rsidRPr="00101B5A">
        <w:rPr>
          <w:rFonts w:ascii="Times" w:hAnsi="Times" w:cs="Times"/>
          <w:color w:val="000000"/>
        </w:rPr>
        <w:t xml:space="preserve">Snippet of code that generates your Link objects for the toolbox </w:t>
      </w:r>
    </w:p>
    <w:p w14:paraId="3D4FC8C4" w14:textId="77777777" w:rsidR="00597745" w:rsidRPr="00597745" w:rsidRDefault="00597745" w:rsidP="00597745">
      <w:pPr>
        <w:rPr>
          <w:rFonts w:ascii="Courier" w:hAnsi="Courier" w:cs="Times New Roman"/>
          <w:color w:val="25992D"/>
        </w:rPr>
      </w:pPr>
      <w:r w:rsidRPr="00597745">
        <w:rPr>
          <w:rFonts w:ascii="Courier" w:hAnsi="Courier" w:cs="Times New Roman"/>
          <w:color w:val="25992D"/>
        </w:rPr>
        <w:t>%lab part 2.1 begin</w:t>
      </w:r>
    </w:p>
    <w:p w14:paraId="38D5DE92" w14:textId="77777777" w:rsidR="00597745" w:rsidRPr="00597745" w:rsidRDefault="00597745" w:rsidP="00597745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 xml:space="preserve">L1 = </w:t>
      </w:r>
      <w:proofErr w:type="gramStart"/>
      <w:r w:rsidRPr="00597745">
        <w:rPr>
          <w:rFonts w:ascii="Courier" w:hAnsi="Courier" w:cs="Times New Roman"/>
          <w:sz w:val="15"/>
          <w:szCs w:val="15"/>
        </w:rPr>
        <w:t>Link(</w:t>
      </w:r>
      <w:proofErr w:type="gramEnd"/>
      <w:r w:rsidRPr="00597745">
        <w:rPr>
          <w:rFonts w:ascii="Courier" w:hAnsi="Courier" w:cs="Times New Roman"/>
          <w:color w:val="B245F3"/>
          <w:sz w:val="15"/>
          <w:szCs w:val="15"/>
        </w:rPr>
        <w:t>'d'</w:t>
      </w:r>
      <w:r w:rsidRPr="00597745">
        <w:rPr>
          <w:rFonts w:ascii="Courier" w:hAnsi="Courier" w:cs="Times New Roman"/>
          <w:sz w:val="15"/>
          <w:szCs w:val="15"/>
        </w:rPr>
        <w:t xml:space="preserve">, 118.1,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'alpha'</w:t>
      </w:r>
      <w:r w:rsidRPr="00597745">
        <w:rPr>
          <w:rFonts w:ascii="Courier" w:hAnsi="Courier" w:cs="Times New Roman"/>
          <w:sz w:val="15"/>
          <w:szCs w:val="15"/>
        </w:rPr>
        <w:t>, pi/2);</w:t>
      </w:r>
    </w:p>
    <w:p w14:paraId="7FC858EF" w14:textId="77777777" w:rsidR="00597745" w:rsidRPr="00597745" w:rsidRDefault="00597745" w:rsidP="00597745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 xml:space="preserve">L2 = </w:t>
      </w:r>
      <w:proofErr w:type="gramStart"/>
      <w:r w:rsidRPr="00597745">
        <w:rPr>
          <w:rFonts w:ascii="Courier" w:hAnsi="Courier" w:cs="Times New Roman"/>
          <w:sz w:val="15"/>
          <w:szCs w:val="15"/>
        </w:rPr>
        <w:t>Link(</w:t>
      </w:r>
      <w:proofErr w:type="gramEnd"/>
      <w:r w:rsidRPr="00597745">
        <w:rPr>
          <w:rFonts w:ascii="Courier" w:hAnsi="Courier" w:cs="Times New Roman"/>
          <w:color w:val="B245F3"/>
          <w:sz w:val="15"/>
          <w:szCs w:val="15"/>
        </w:rPr>
        <w:t>'d'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'a'</w:t>
      </w:r>
      <w:r w:rsidRPr="00597745">
        <w:rPr>
          <w:rFonts w:ascii="Courier" w:hAnsi="Courier" w:cs="Times New Roman"/>
          <w:sz w:val="15"/>
          <w:szCs w:val="15"/>
        </w:rPr>
        <w:t xml:space="preserve">, 154.1,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'alpha'</w:t>
      </w:r>
      <w:r w:rsidRPr="00597745">
        <w:rPr>
          <w:rFonts w:ascii="Courier" w:hAnsi="Courier" w:cs="Times New Roman"/>
          <w:sz w:val="15"/>
          <w:szCs w:val="15"/>
        </w:rPr>
        <w:t>, 0);</w:t>
      </w:r>
    </w:p>
    <w:p w14:paraId="4408B71E" w14:textId="77777777" w:rsidR="00597745" w:rsidRPr="00597745" w:rsidRDefault="00597745" w:rsidP="00597745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 xml:space="preserve">L3 = </w:t>
      </w:r>
      <w:proofErr w:type="gramStart"/>
      <w:r w:rsidRPr="00597745">
        <w:rPr>
          <w:rFonts w:ascii="Courier" w:hAnsi="Courier" w:cs="Times New Roman"/>
          <w:sz w:val="15"/>
          <w:szCs w:val="15"/>
        </w:rPr>
        <w:t>Link(</w:t>
      </w:r>
      <w:proofErr w:type="gramEnd"/>
      <w:r w:rsidRPr="00597745">
        <w:rPr>
          <w:rFonts w:ascii="Courier" w:hAnsi="Courier" w:cs="Times New Roman"/>
          <w:color w:val="B245F3"/>
          <w:sz w:val="15"/>
          <w:szCs w:val="15"/>
        </w:rPr>
        <w:t>'d'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'alpha'</w:t>
      </w:r>
      <w:r w:rsidRPr="00597745">
        <w:rPr>
          <w:rFonts w:ascii="Courier" w:hAnsi="Courier" w:cs="Times New Roman"/>
          <w:sz w:val="15"/>
          <w:szCs w:val="15"/>
        </w:rPr>
        <w:t>, pi/2);</w:t>
      </w:r>
    </w:p>
    <w:p w14:paraId="1D65E220" w14:textId="77777777" w:rsidR="00597745" w:rsidRPr="00597745" w:rsidRDefault="00597745" w:rsidP="00597745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 xml:space="preserve">L4 = </w:t>
      </w:r>
      <w:proofErr w:type="gramStart"/>
      <w:r w:rsidRPr="00597745">
        <w:rPr>
          <w:rFonts w:ascii="Courier" w:hAnsi="Courier" w:cs="Times New Roman"/>
          <w:sz w:val="15"/>
          <w:szCs w:val="15"/>
        </w:rPr>
        <w:t>Link(</w:t>
      </w:r>
      <w:proofErr w:type="gramEnd"/>
      <w:r w:rsidRPr="00597745">
        <w:rPr>
          <w:rFonts w:ascii="Courier" w:hAnsi="Courier" w:cs="Times New Roman"/>
          <w:color w:val="B245F3"/>
          <w:sz w:val="15"/>
          <w:szCs w:val="15"/>
        </w:rPr>
        <w:t>'d'</w:t>
      </w:r>
      <w:r w:rsidRPr="00597745">
        <w:rPr>
          <w:rFonts w:ascii="Courier" w:hAnsi="Courier" w:cs="Times New Roman"/>
          <w:sz w:val="15"/>
          <w:szCs w:val="15"/>
        </w:rPr>
        <w:t xml:space="preserve">, 115.3,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'alpha'</w:t>
      </w:r>
      <w:r w:rsidRPr="00597745">
        <w:rPr>
          <w:rFonts w:ascii="Courier" w:hAnsi="Courier" w:cs="Times New Roman"/>
          <w:sz w:val="15"/>
          <w:szCs w:val="15"/>
        </w:rPr>
        <w:t>, -pi/2);</w:t>
      </w:r>
    </w:p>
    <w:p w14:paraId="68A0B280" w14:textId="77777777" w:rsidR="00597745" w:rsidRPr="00597745" w:rsidRDefault="00597745" w:rsidP="00597745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 xml:space="preserve">L5 = </w:t>
      </w:r>
      <w:proofErr w:type="gramStart"/>
      <w:r w:rsidRPr="00597745">
        <w:rPr>
          <w:rFonts w:ascii="Courier" w:hAnsi="Courier" w:cs="Times New Roman"/>
          <w:sz w:val="15"/>
          <w:szCs w:val="15"/>
        </w:rPr>
        <w:t>Link(</w:t>
      </w:r>
      <w:proofErr w:type="gramEnd"/>
      <w:r w:rsidRPr="00597745">
        <w:rPr>
          <w:rFonts w:ascii="Courier" w:hAnsi="Courier" w:cs="Times New Roman"/>
          <w:color w:val="B245F3"/>
          <w:sz w:val="15"/>
          <w:szCs w:val="15"/>
        </w:rPr>
        <w:t>'d'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'alpha'</w:t>
      </w:r>
      <w:r w:rsidRPr="00597745">
        <w:rPr>
          <w:rFonts w:ascii="Courier" w:hAnsi="Courier" w:cs="Times New Roman"/>
          <w:sz w:val="15"/>
          <w:szCs w:val="15"/>
        </w:rPr>
        <w:t>, pi/2);</w:t>
      </w:r>
    </w:p>
    <w:p w14:paraId="77ECC046" w14:textId="77777777" w:rsidR="00597745" w:rsidRPr="00597745" w:rsidRDefault="00597745" w:rsidP="00597745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 xml:space="preserve">L6 = </w:t>
      </w:r>
      <w:proofErr w:type="gramStart"/>
      <w:r w:rsidRPr="00597745">
        <w:rPr>
          <w:rFonts w:ascii="Courier" w:hAnsi="Courier" w:cs="Times New Roman"/>
          <w:sz w:val="15"/>
          <w:szCs w:val="15"/>
        </w:rPr>
        <w:t>Link(</w:t>
      </w:r>
      <w:proofErr w:type="gramEnd"/>
      <w:r w:rsidRPr="00597745">
        <w:rPr>
          <w:rFonts w:ascii="Courier" w:hAnsi="Courier" w:cs="Times New Roman"/>
          <w:color w:val="B245F3"/>
          <w:sz w:val="15"/>
          <w:szCs w:val="15"/>
        </w:rPr>
        <w:t>'d'</w:t>
      </w:r>
      <w:r w:rsidRPr="00597745">
        <w:rPr>
          <w:rFonts w:ascii="Courier" w:hAnsi="Courier" w:cs="Times New Roman"/>
          <w:sz w:val="15"/>
          <w:szCs w:val="15"/>
        </w:rPr>
        <w:t xml:space="preserve">, 206,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'a'</w:t>
      </w:r>
      <w:r w:rsidRPr="00597745">
        <w:rPr>
          <w:rFonts w:ascii="Courier" w:hAnsi="Courier" w:cs="Times New Roman"/>
          <w:sz w:val="15"/>
          <w:szCs w:val="15"/>
        </w:rPr>
        <w:t xml:space="preserve">, 0, </w:t>
      </w:r>
      <w:r w:rsidRPr="00597745">
        <w:rPr>
          <w:rFonts w:ascii="Courier" w:hAnsi="Courier" w:cs="Times New Roman"/>
          <w:color w:val="B245F3"/>
          <w:sz w:val="15"/>
          <w:szCs w:val="15"/>
        </w:rPr>
        <w:t>'alpha'</w:t>
      </w:r>
      <w:r w:rsidRPr="00597745">
        <w:rPr>
          <w:rFonts w:ascii="Courier" w:hAnsi="Courier" w:cs="Times New Roman"/>
          <w:sz w:val="15"/>
          <w:szCs w:val="15"/>
        </w:rPr>
        <w:t>, 0);</w:t>
      </w:r>
    </w:p>
    <w:p w14:paraId="50992D39" w14:textId="77777777" w:rsidR="00597745" w:rsidRPr="00597745" w:rsidRDefault="00597745" w:rsidP="00597745">
      <w:pPr>
        <w:rPr>
          <w:rFonts w:ascii="Courier" w:hAnsi="Courier" w:cs="Times New Roman"/>
          <w:sz w:val="15"/>
          <w:szCs w:val="15"/>
        </w:rPr>
      </w:pPr>
      <w:proofErr w:type="gramStart"/>
      <w:r w:rsidRPr="00597745">
        <w:rPr>
          <w:rFonts w:ascii="Courier" w:hAnsi="Courier" w:cs="Times New Roman"/>
          <w:sz w:val="15"/>
          <w:szCs w:val="15"/>
        </w:rPr>
        <w:t>bot</w:t>
      </w:r>
      <w:proofErr w:type="gramEnd"/>
      <w:r w:rsidRPr="00597745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597745">
        <w:rPr>
          <w:rFonts w:ascii="Courier" w:hAnsi="Courier" w:cs="Times New Roman"/>
          <w:sz w:val="15"/>
          <w:szCs w:val="15"/>
        </w:rPr>
        <w:t>SerialLink</w:t>
      </w:r>
      <w:proofErr w:type="spellEnd"/>
      <w:r w:rsidRPr="00597745">
        <w:rPr>
          <w:rFonts w:ascii="Courier" w:hAnsi="Courier" w:cs="Times New Roman"/>
          <w:sz w:val="15"/>
          <w:szCs w:val="15"/>
        </w:rPr>
        <w:t xml:space="preserve">([L1 L2 L3 L4 L5 L6], </w:t>
      </w:r>
      <w:r w:rsidRPr="00597745">
        <w:rPr>
          <w:rFonts w:ascii="Courier" w:hAnsi="Courier" w:cs="Times New Roman"/>
          <w:color w:val="B245F3"/>
          <w:sz w:val="15"/>
          <w:szCs w:val="15"/>
        </w:rPr>
        <w:t>'name'</w:t>
      </w:r>
      <w:r w:rsidRPr="00597745">
        <w:rPr>
          <w:rFonts w:ascii="Courier" w:hAnsi="Courier" w:cs="Times New Roman"/>
          <w:sz w:val="15"/>
          <w:szCs w:val="15"/>
        </w:rPr>
        <w:t xml:space="preserve">, </w:t>
      </w:r>
      <w:r w:rsidRPr="00597745">
        <w:rPr>
          <w:rFonts w:ascii="Courier" w:hAnsi="Courier" w:cs="Times New Roman"/>
          <w:color w:val="B245F3"/>
          <w:sz w:val="15"/>
          <w:szCs w:val="15"/>
        </w:rPr>
        <w:t>'lab1'</w:t>
      </w:r>
      <w:r w:rsidRPr="00597745">
        <w:rPr>
          <w:rFonts w:ascii="Courier" w:hAnsi="Courier" w:cs="Times New Roman"/>
          <w:sz w:val="15"/>
          <w:szCs w:val="15"/>
        </w:rPr>
        <w:t>);</w:t>
      </w:r>
    </w:p>
    <w:p w14:paraId="1F68BDD9" w14:textId="77777777" w:rsidR="00597745" w:rsidRPr="00597745" w:rsidRDefault="00597745" w:rsidP="00597745">
      <w:pPr>
        <w:rPr>
          <w:rFonts w:ascii="Courier" w:hAnsi="Courier" w:cs="Times New Roman"/>
          <w:color w:val="25992D"/>
          <w:sz w:val="15"/>
          <w:szCs w:val="15"/>
        </w:rPr>
      </w:pPr>
      <w:r w:rsidRPr="00597745">
        <w:rPr>
          <w:rFonts w:ascii="Courier" w:hAnsi="Courier" w:cs="Times New Roman"/>
          <w:color w:val="25992D"/>
          <w:sz w:val="15"/>
          <w:szCs w:val="15"/>
        </w:rPr>
        <w:t>%robot's end-effector</w:t>
      </w:r>
    </w:p>
    <w:p w14:paraId="1047F504" w14:textId="77777777" w:rsidR="00597745" w:rsidRPr="00597745" w:rsidRDefault="00597745" w:rsidP="00597745">
      <w:pPr>
        <w:rPr>
          <w:rFonts w:ascii="Courier" w:hAnsi="Courier" w:cs="Times New Roman"/>
          <w:color w:val="25992D"/>
          <w:sz w:val="15"/>
          <w:szCs w:val="15"/>
        </w:rPr>
      </w:pPr>
      <w:r w:rsidRPr="0059774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338F635C" w14:textId="77777777" w:rsidR="000E58A4" w:rsidRPr="00101B5A" w:rsidRDefault="000E58A4" w:rsidP="000E58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1EE39026" w14:textId="77777777" w:rsidR="00F644FC" w:rsidRDefault="00101B5A" w:rsidP="00AF0CC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  <w:sz w:val="29"/>
          <w:szCs w:val="29"/>
        </w:rPr>
      </w:pPr>
      <w:r w:rsidRPr="00101B5A">
        <w:rPr>
          <w:rFonts w:ascii="Times" w:hAnsi="Times" w:cs="Times" w:hint="eastAsia"/>
          <w:color w:val="000000"/>
        </w:rPr>
        <w:t xml:space="preserve"> </w:t>
      </w:r>
      <w:r w:rsidR="00AF0CC5" w:rsidRPr="00101B5A">
        <w:rPr>
          <w:rFonts w:ascii="Times" w:hAnsi="Times" w:cs="Times"/>
          <w:color w:val="000000"/>
        </w:rPr>
        <w:t>Snippet of code that generates your T matrix given a configuration</w:t>
      </w:r>
      <w:r w:rsidR="00AF0CC5">
        <w:rPr>
          <w:rFonts w:ascii="Times" w:hAnsi="Times" w:cs="Times"/>
          <w:color w:val="000000"/>
          <w:sz w:val="29"/>
          <w:szCs w:val="29"/>
        </w:rPr>
        <w:t xml:space="preserve"> </w:t>
      </w:r>
      <w:r w:rsidR="00AF0CC5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B1DBF79" w14:textId="77777777" w:rsidR="00F644FC" w:rsidRPr="00597745" w:rsidRDefault="00F644FC" w:rsidP="00F644FC">
      <w:pPr>
        <w:rPr>
          <w:rFonts w:ascii="Courier" w:hAnsi="Courier" w:cs="Times New Roman"/>
          <w:color w:val="25992D"/>
          <w:sz w:val="15"/>
          <w:szCs w:val="15"/>
        </w:rPr>
      </w:pPr>
      <w:r w:rsidRPr="00597745">
        <w:rPr>
          <w:rFonts w:ascii="Courier" w:hAnsi="Courier" w:cs="Times New Roman"/>
          <w:color w:val="25992D"/>
          <w:sz w:val="15"/>
          <w:szCs w:val="15"/>
        </w:rPr>
        <w:t>% configuration 1</w:t>
      </w:r>
    </w:p>
    <w:p w14:paraId="5F474B3D" w14:textId="77777777" w:rsidR="00F644FC" w:rsidRPr="00597745" w:rsidRDefault="00F644FC" w:rsidP="00F644FC">
      <w:pPr>
        <w:rPr>
          <w:rFonts w:ascii="Courier" w:hAnsi="Courier" w:cs="Times New Roman"/>
          <w:sz w:val="15"/>
          <w:szCs w:val="15"/>
        </w:rPr>
      </w:pPr>
      <w:proofErr w:type="spellStart"/>
      <w:proofErr w:type="gramStart"/>
      <w:r w:rsidRPr="00597745">
        <w:rPr>
          <w:rFonts w:ascii="Courier" w:hAnsi="Courier" w:cs="Times New Roman"/>
          <w:sz w:val="15"/>
          <w:szCs w:val="15"/>
        </w:rPr>
        <w:t>bot.fkine</w:t>
      </w:r>
      <w:proofErr w:type="spellEnd"/>
      <w:r w:rsidRPr="00597745">
        <w:rPr>
          <w:rFonts w:ascii="Courier" w:hAnsi="Courier" w:cs="Times New Roman"/>
          <w:sz w:val="15"/>
          <w:szCs w:val="15"/>
        </w:rPr>
        <w:t>(</w:t>
      </w:r>
      <w:proofErr w:type="gramEnd"/>
      <w:r w:rsidRPr="00597745">
        <w:rPr>
          <w:rFonts w:ascii="Courier" w:hAnsi="Courier" w:cs="Times New Roman"/>
          <w:sz w:val="15"/>
          <w:szCs w:val="15"/>
        </w:rPr>
        <w:t>[0 pi/2 0 0 0 0]);</w:t>
      </w:r>
    </w:p>
    <w:p w14:paraId="4D1E4B89" w14:textId="77777777" w:rsidR="00F644FC" w:rsidRPr="00597745" w:rsidRDefault="00F644FC" w:rsidP="00F644FC">
      <w:pPr>
        <w:rPr>
          <w:rFonts w:ascii="Courier" w:hAnsi="Courier" w:cs="Times New Roman"/>
          <w:sz w:val="15"/>
          <w:szCs w:val="15"/>
        </w:rPr>
      </w:pPr>
      <w:proofErr w:type="spellStart"/>
      <w:proofErr w:type="gramStart"/>
      <w:r w:rsidRPr="00597745">
        <w:rPr>
          <w:rFonts w:ascii="Courier" w:hAnsi="Courier" w:cs="Times New Roman"/>
          <w:sz w:val="15"/>
          <w:szCs w:val="15"/>
        </w:rPr>
        <w:t>bot.plot</w:t>
      </w:r>
      <w:proofErr w:type="spellEnd"/>
      <w:r w:rsidRPr="00597745">
        <w:rPr>
          <w:rFonts w:ascii="Courier" w:hAnsi="Courier" w:cs="Times New Roman"/>
          <w:sz w:val="15"/>
          <w:szCs w:val="15"/>
        </w:rPr>
        <w:t>(</w:t>
      </w:r>
      <w:proofErr w:type="gramEnd"/>
      <w:r w:rsidRPr="00597745">
        <w:rPr>
          <w:rFonts w:ascii="Courier" w:hAnsi="Courier" w:cs="Times New Roman"/>
          <w:sz w:val="15"/>
          <w:szCs w:val="15"/>
        </w:rPr>
        <w:t>[0 pi/2 0 0 0 0]);</w:t>
      </w:r>
    </w:p>
    <w:p w14:paraId="1E44A196" w14:textId="77777777" w:rsidR="00F644FC" w:rsidRPr="00597745" w:rsidRDefault="00F644FC" w:rsidP="00F644FC">
      <w:pPr>
        <w:rPr>
          <w:rFonts w:ascii="Courier" w:hAnsi="Courier" w:cs="Times New Roman"/>
          <w:sz w:val="15"/>
          <w:szCs w:val="15"/>
        </w:rPr>
      </w:pPr>
      <w:proofErr w:type="spellStart"/>
      <w:r w:rsidRPr="00597745">
        <w:rPr>
          <w:rFonts w:ascii="Courier" w:hAnsi="Courier" w:cs="Times New Roman"/>
          <w:sz w:val="15"/>
          <w:szCs w:val="15"/>
        </w:rPr>
        <w:t>Robot.sendPosition</w:t>
      </w:r>
      <w:proofErr w:type="spellEnd"/>
      <w:r w:rsidRPr="00597745">
        <w:rPr>
          <w:rFonts w:ascii="Courier" w:hAnsi="Courier" w:cs="Times New Roman"/>
          <w:sz w:val="15"/>
          <w:szCs w:val="15"/>
        </w:rPr>
        <w:t>([150 150 60 150 150 150 150]);</w:t>
      </w:r>
    </w:p>
    <w:p w14:paraId="49F7B0AA" w14:textId="77777777" w:rsidR="00F644FC" w:rsidRPr="00597745" w:rsidRDefault="00F644FC" w:rsidP="00F644FC">
      <w:pPr>
        <w:rPr>
          <w:rFonts w:ascii="Courier" w:hAnsi="Courier" w:cs="Times New Roman"/>
          <w:color w:val="25992D"/>
          <w:sz w:val="15"/>
          <w:szCs w:val="15"/>
        </w:rPr>
      </w:pPr>
      <w:proofErr w:type="spellStart"/>
      <w:r w:rsidRPr="00597745">
        <w:rPr>
          <w:rFonts w:ascii="Courier" w:hAnsi="Courier" w:cs="Times New Roman"/>
          <w:color w:val="000000"/>
          <w:sz w:val="15"/>
          <w:szCs w:val="15"/>
        </w:rPr>
        <w:t>ans</w:t>
      </w:r>
      <w:proofErr w:type="spellEnd"/>
      <w:r w:rsidRPr="00597745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597745">
        <w:rPr>
          <w:rFonts w:ascii="Courier" w:hAnsi="Courier" w:cs="Times New Roman"/>
          <w:color w:val="25992D"/>
          <w:sz w:val="15"/>
          <w:szCs w:val="15"/>
        </w:rPr>
        <w:t xml:space="preserve">%use </w:t>
      </w:r>
      <w:proofErr w:type="spellStart"/>
      <w:r w:rsidRPr="00597745">
        <w:rPr>
          <w:rFonts w:ascii="Courier" w:hAnsi="Courier" w:cs="Times New Roman"/>
          <w:color w:val="25992D"/>
          <w:sz w:val="15"/>
          <w:szCs w:val="15"/>
        </w:rPr>
        <w:t>ans</w:t>
      </w:r>
      <w:proofErr w:type="spellEnd"/>
      <w:r w:rsidRPr="00597745">
        <w:rPr>
          <w:rFonts w:ascii="Courier" w:hAnsi="Courier" w:cs="Times New Roman"/>
          <w:color w:val="25992D"/>
          <w:sz w:val="15"/>
          <w:szCs w:val="15"/>
        </w:rPr>
        <w:t xml:space="preserve"> to check and show the </w:t>
      </w:r>
      <w:proofErr w:type="spellStart"/>
      <w:r w:rsidRPr="00597745">
        <w:rPr>
          <w:rFonts w:ascii="Courier" w:hAnsi="Courier" w:cs="Times New Roman"/>
          <w:color w:val="25992D"/>
          <w:sz w:val="15"/>
          <w:szCs w:val="15"/>
        </w:rPr>
        <w:t>ans</w:t>
      </w:r>
      <w:proofErr w:type="spellEnd"/>
      <w:r w:rsidRPr="0059774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3E4133F0" w14:textId="77777777" w:rsidR="00F644FC" w:rsidRPr="00597745" w:rsidRDefault="00F644FC" w:rsidP="00F644FC">
      <w:pPr>
        <w:rPr>
          <w:rFonts w:ascii="Courier" w:hAnsi="Courier" w:cs="Times New Roman"/>
          <w:color w:val="25992D"/>
          <w:sz w:val="15"/>
          <w:szCs w:val="15"/>
        </w:rPr>
      </w:pPr>
      <w:r w:rsidRPr="0059774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66725148" w14:textId="77777777" w:rsidR="00F644FC" w:rsidRPr="00597745" w:rsidRDefault="00F644FC" w:rsidP="00F644FC">
      <w:pPr>
        <w:rPr>
          <w:rFonts w:ascii="Courier" w:hAnsi="Courier" w:cs="Times New Roman"/>
          <w:color w:val="25992D"/>
          <w:sz w:val="15"/>
          <w:szCs w:val="15"/>
        </w:rPr>
      </w:pPr>
      <w:r w:rsidRPr="00597745">
        <w:rPr>
          <w:rFonts w:ascii="Courier" w:hAnsi="Courier" w:cs="Times New Roman"/>
          <w:color w:val="25992D"/>
          <w:sz w:val="15"/>
          <w:szCs w:val="15"/>
        </w:rPr>
        <w:lastRenderedPageBreak/>
        <w:t> </w:t>
      </w:r>
    </w:p>
    <w:p w14:paraId="4AA521DB" w14:textId="77777777" w:rsidR="00F644FC" w:rsidRPr="00597745" w:rsidRDefault="00F644FC" w:rsidP="00F644FC">
      <w:pPr>
        <w:rPr>
          <w:rFonts w:ascii="Courier" w:hAnsi="Courier" w:cs="Times New Roman"/>
          <w:color w:val="25992D"/>
          <w:sz w:val="15"/>
          <w:szCs w:val="15"/>
        </w:rPr>
      </w:pPr>
      <w:r w:rsidRPr="00597745">
        <w:rPr>
          <w:rFonts w:ascii="Courier" w:hAnsi="Courier" w:cs="Times New Roman"/>
          <w:color w:val="25992D"/>
          <w:sz w:val="15"/>
          <w:szCs w:val="15"/>
        </w:rPr>
        <w:t>% configuration2</w:t>
      </w:r>
    </w:p>
    <w:p w14:paraId="3C109B36" w14:textId="77777777" w:rsidR="00F644FC" w:rsidRPr="00597745" w:rsidRDefault="00F644FC" w:rsidP="00F644FC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> </w:t>
      </w:r>
      <w:proofErr w:type="spellStart"/>
      <w:proofErr w:type="gramStart"/>
      <w:r w:rsidRPr="00597745">
        <w:rPr>
          <w:rFonts w:ascii="Courier" w:hAnsi="Courier" w:cs="Times New Roman"/>
          <w:sz w:val="15"/>
          <w:szCs w:val="15"/>
        </w:rPr>
        <w:t>bot.fkine</w:t>
      </w:r>
      <w:proofErr w:type="spellEnd"/>
      <w:r w:rsidRPr="00597745">
        <w:rPr>
          <w:rFonts w:ascii="Courier" w:hAnsi="Courier" w:cs="Times New Roman"/>
          <w:sz w:val="15"/>
          <w:szCs w:val="15"/>
        </w:rPr>
        <w:t>(</w:t>
      </w:r>
      <w:proofErr w:type="gramEnd"/>
      <w:r w:rsidRPr="00597745">
        <w:rPr>
          <w:rFonts w:ascii="Courier" w:hAnsi="Courier" w:cs="Times New Roman"/>
          <w:sz w:val="15"/>
          <w:szCs w:val="15"/>
        </w:rPr>
        <w:t>[0 pi/2 pi/2 0 0 0]);</w:t>
      </w:r>
    </w:p>
    <w:p w14:paraId="641F397C" w14:textId="77777777" w:rsidR="00F644FC" w:rsidRPr="00597745" w:rsidRDefault="00F644FC" w:rsidP="00F644FC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> </w:t>
      </w:r>
      <w:proofErr w:type="spellStart"/>
      <w:proofErr w:type="gramStart"/>
      <w:r w:rsidRPr="00597745">
        <w:rPr>
          <w:rFonts w:ascii="Courier" w:hAnsi="Courier" w:cs="Times New Roman"/>
          <w:sz w:val="15"/>
          <w:szCs w:val="15"/>
        </w:rPr>
        <w:t>bot.plot</w:t>
      </w:r>
      <w:proofErr w:type="spellEnd"/>
      <w:r w:rsidRPr="00597745">
        <w:rPr>
          <w:rFonts w:ascii="Courier" w:hAnsi="Courier" w:cs="Times New Roman"/>
          <w:sz w:val="15"/>
          <w:szCs w:val="15"/>
        </w:rPr>
        <w:t>(</w:t>
      </w:r>
      <w:proofErr w:type="gramEnd"/>
      <w:r w:rsidRPr="00597745">
        <w:rPr>
          <w:rFonts w:ascii="Courier" w:hAnsi="Courier" w:cs="Times New Roman"/>
          <w:sz w:val="15"/>
          <w:szCs w:val="15"/>
        </w:rPr>
        <w:t>[0 pi/2 pi/2 0 0 0]);</w:t>
      </w:r>
    </w:p>
    <w:p w14:paraId="1CED4635" w14:textId="77777777" w:rsidR="00F644FC" w:rsidRPr="00597745" w:rsidRDefault="00F644FC" w:rsidP="00F644FC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 xml:space="preserve"> Robot = </w:t>
      </w:r>
      <w:proofErr w:type="gramStart"/>
      <w:r w:rsidRPr="00597745">
        <w:rPr>
          <w:rFonts w:ascii="Courier" w:hAnsi="Courier" w:cs="Times New Roman"/>
          <w:sz w:val="15"/>
          <w:szCs w:val="15"/>
        </w:rPr>
        <w:t>MSE4401BOT(</w:t>
      </w:r>
      <w:proofErr w:type="gramEnd"/>
      <w:r w:rsidRPr="00597745">
        <w:rPr>
          <w:rFonts w:ascii="Courier" w:hAnsi="Courier" w:cs="Times New Roman"/>
          <w:sz w:val="15"/>
          <w:szCs w:val="15"/>
        </w:rPr>
        <w:t>1234,4321);</w:t>
      </w:r>
    </w:p>
    <w:p w14:paraId="55AB11E8" w14:textId="77777777" w:rsidR="00F644FC" w:rsidRPr="00597745" w:rsidRDefault="00F644FC" w:rsidP="00F644FC">
      <w:pPr>
        <w:rPr>
          <w:rFonts w:ascii="Courier" w:hAnsi="Courier" w:cs="Times New Roman"/>
          <w:sz w:val="15"/>
          <w:szCs w:val="15"/>
        </w:rPr>
      </w:pPr>
      <w:r w:rsidRPr="00597745">
        <w:rPr>
          <w:rFonts w:ascii="Courier" w:hAnsi="Courier" w:cs="Times New Roman"/>
          <w:sz w:val="15"/>
          <w:szCs w:val="15"/>
        </w:rPr>
        <w:t> </w:t>
      </w:r>
      <w:proofErr w:type="spellStart"/>
      <w:r w:rsidRPr="00597745">
        <w:rPr>
          <w:rFonts w:ascii="Courier" w:hAnsi="Courier" w:cs="Times New Roman"/>
          <w:sz w:val="15"/>
          <w:szCs w:val="15"/>
        </w:rPr>
        <w:t>Robot.sendPosition</w:t>
      </w:r>
      <w:proofErr w:type="spellEnd"/>
      <w:r w:rsidRPr="00597745">
        <w:rPr>
          <w:rFonts w:ascii="Courier" w:hAnsi="Courier" w:cs="Times New Roman"/>
          <w:sz w:val="15"/>
          <w:szCs w:val="15"/>
        </w:rPr>
        <w:t>([150 150 150 150 150 150 150]);</w:t>
      </w:r>
    </w:p>
    <w:p w14:paraId="1EDAC308" w14:textId="77777777" w:rsidR="00F644FC" w:rsidRPr="00101B5A" w:rsidRDefault="00F644FC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4978C3E7" w14:textId="77777777" w:rsidR="00835118" w:rsidRPr="00101B5A" w:rsidRDefault="00101B5A" w:rsidP="00B652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 xml:space="preserve"> </w:t>
      </w:r>
      <w:r w:rsidR="00B6525A" w:rsidRPr="00101B5A">
        <w:rPr>
          <w:rFonts w:ascii="Times" w:hAnsi="Times" w:cs="Times" w:hint="eastAsia"/>
          <w:color w:val="000000"/>
        </w:rPr>
        <w:t>By using my forward kinematic code:</w:t>
      </w:r>
    </w:p>
    <w:p w14:paraId="39003F06" w14:textId="77777777" w:rsidR="00835118" w:rsidRPr="00101B5A" w:rsidRDefault="00101B5A" w:rsidP="00B652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 xml:space="preserve">  </w:t>
      </w:r>
      <w:r w:rsidRPr="00101B5A">
        <w:rPr>
          <w:rFonts w:ascii="Times" w:hAnsi="Times" w:cs="Times"/>
          <w:color w:val="000000"/>
        </w:rPr>
        <w:t>C</w:t>
      </w:r>
      <w:r w:rsidRPr="00101B5A">
        <w:rPr>
          <w:rFonts w:ascii="Times" w:hAnsi="Times" w:cs="Times" w:hint="eastAsia"/>
          <w:color w:val="000000"/>
        </w:rPr>
        <w:t>onfiguration 1:</w:t>
      </w:r>
    </w:p>
    <w:p w14:paraId="597E954E" w14:textId="77777777" w:rsidR="00835118" w:rsidRDefault="00101B5A" w:rsidP="00B652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101B5A">
        <w:rPr>
          <w:rFonts w:ascii="Times" w:hAnsi="Times" w:cs="Times"/>
          <w:noProof/>
          <w:color w:val="000000"/>
          <w:sz w:val="29"/>
          <w:szCs w:val="29"/>
          <w:lang w:val="en-CA" w:eastAsia="en-CA"/>
        </w:rPr>
        <w:drawing>
          <wp:inline distT="0" distB="0" distL="0" distR="0" wp14:anchorId="6D5883C1" wp14:editId="77C386C2">
            <wp:extent cx="2988511" cy="1336040"/>
            <wp:effectExtent l="0" t="0" r="88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87" cy="13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C027" w14:textId="77777777" w:rsidR="00101B5A" w:rsidRDefault="00101B5A" w:rsidP="00B652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</w:p>
    <w:p w14:paraId="7E028ACE" w14:textId="77777777" w:rsidR="00101B5A" w:rsidRPr="00101B5A" w:rsidRDefault="00101B5A" w:rsidP="00101B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>Configuration 2:</w:t>
      </w:r>
    </w:p>
    <w:p w14:paraId="4293FD97" w14:textId="77777777" w:rsidR="00B6525A" w:rsidRDefault="00835118" w:rsidP="00B652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 w:rsidRPr="00835118">
        <w:rPr>
          <w:rFonts w:ascii="Times" w:hAnsi="Times" w:cs="Times"/>
          <w:noProof/>
          <w:color w:val="000000"/>
          <w:sz w:val="29"/>
          <w:szCs w:val="29"/>
          <w:lang w:val="en-CA" w:eastAsia="en-CA"/>
        </w:rPr>
        <w:drawing>
          <wp:inline distT="0" distB="0" distL="0" distR="0" wp14:anchorId="2315C63A" wp14:editId="15625B64">
            <wp:extent cx="2908935" cy="13022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893" cy="13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7454" w14:textId="77777777" w:rsidR="00B6525A" w:rsidRPr="00101B5A" w:rsidRDefault="00B6525A" w:rsidP="00B652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089F98A1" w14:textId="77777777" w:rsidR="00B6525A" w:rsidRPr="00101B5A" w:rsidRDefault="00B6525A" w:rsidP="00B652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>B</w:t>
      </w:r>
      <w:r w:rsidRPr="00101B5A">
        <w:rPr>
          <w:rFonts w:ascii="Times" w:hAnsi="Times" w:cs="Times" w:hint="eastAsia"/>
          <w:color w:val="000000"/>
        </w:rPr>
        <w:t xml:space="preserve">y using </w:t>
      </w:r>
      <w:proofErr w:type="spellStart"/>
      <w:proofErr w:type="gramStart"/>
      <w:r w:rsidRPr="00101B5A">
        <w:rPr>
          <w:rFonts w:ascii="Times" w:hAnsi="Times" w:cs="Times"/>
          <w:color w:val="000000"/>
        </w:rPr>
        <w:t>bot.fkine</w:t>
      </w:r>
      <w:proofErr w:type="spellEnd"/>
      <w:r w:rsidRPr="00101B5A">
        <w:rPr>
          <w:rFonts w:ascii="Times" w:hAnsi="Times" w:cs="Times"/>
          <w:color w:val="000000"/>
        </w:rPr>
        <w:t>(</w:t>
      </w:r>
      <w:proofErr w:type="gramEnd"/>
      <w:r w:rsidRPr="00101B5A">
        <w:rPr>
          <w:rFonts w:ascii="Times" w:hAnsi="Times" w:cs="Times"/>
          <w:color w:val="000000"/>
        </w:rPr>
        <w:t>)</w:t>
      </w:r>
      <w:r w:rsidR="00101B5A" w:rsidRPr="00101B5A">
        <w:rPr>
          <w:rFonts w:ascii="Times" w:hAnsi="Times" w:cs="Times"/>
          <w:color w:val="000000"/>
        </w:rPr>
        <w:t>, the g</w:t>
      </w:r>
      <w:r w:rsidRPr="00101B5A">
        <w:rPr>
          <w:rFonts w:ascii="Times" w:hAnsi="Times" w:cs="Times"/>
          <w:color w:val="000000"/>
        </w:rPr>
        <w:t xml:space="preserve">et </w:t>
      </w:r>
      <w:r w:rsidRPr="00101B5A">
        <w:rPr>
          <w:rFonts w:ascii="Times" w:hAnsi="Times" w:cs="Times" w:hint="eastAsia"/>
          <w:color w:val="000000"/>
        </w:rPr>
        <w:t>the result below:</w:t>
      </w:r>
    </w:p>
    <w:p w14:paraId="6DAF115B" w14:textId="77777777" w:rsidR="00B6525A" w:rsidRPr="00101B5A" w:rsidRDefault="00B6525A" w:rsidP="00B652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t xml:space="preserve">     </w:t>
      </w:r>
      <w:r w:rsidRPr="00101B5A">
        <w:rPr>
          <w:rFonts w:ascii="Times" w:hAnsi="Times" w:cs="Times"/>
          <w:color w:val="000000"/>
        </w:rPr>
        <w:t>C</w:t>
      </w:r>
      <w:r w:rsidRPr="00101B5A">
        <w:rPr>
          <w:rFonts w:ascii="Times" w:hAnsi="Times" w:cs="Times" w:hint="eastAsia"/>
          <w:color w:val="000000"/>
        </w:rPr>
        <w:t>onfiguration 1:</w:t>
      </w:r>
    </w:p>
    <w:p w14:paraId="7039CB17" w14:textId="77777777" w:rsidR="00B6525A" w:rsidRPr="00101B5A" w:rsidRDefault="00686E10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noProof/>
          <w:color w:val="000000"/>
          <w:lang w:val="en-CA" w:eastAsia="en-CA"/>
        </w:rPr>
        <w:drawing>
          <wp:inline distT="0" distB="0" distL="0" distR="0" wp14:anchorId="029D5E8D" wp14:editId="6A40FE38">
            <wp:extent cx="3113854" cy="998784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439" cy="10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1515" w14:textId="77777777" w:rsidR="00B6525A" w:rsidRPr="00101B5A" w:rsidRDefault="00B6525A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101B5A">
        <w:rPr>
          <w:rFonts w:ascii="Times" w:hAnsi="Times" w:cs="Times" w:hint="eastAsia"/>
          <w:color w:val="000000"/>
        </w:rPr>
        <w:lastRenderedPageBreak/>
        <w:t>Configuration 2:</w:t>
      </w:r>
    </w:p>
    <w:p w14:paraId="1A02BDD8" w14:textId="77777777" w:rsidR="005B0D15" w:rsidRDefault="00B6525A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noProof/>
          <w:color w:val="000000"/>
          <w:lang w:val="en-CA" w:eastAsia="en-CA"/>
        </w:rPr>
        <w:drawing>
          <wp:inline distT="0" distB="0" distL="0" distR="0" wp14:anchorId="5A65909F" wp14:editId="056A1249">
            <wp:extent cx="2911757" cy="882601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623" cy="8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BAA4" w14:textId="77777777" w:rsidR="00AF0CC5" w:rsidRPr="005B0D15" w:rsidRDefault="005B0D15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 xml:space="preserve">4. </w:t>
      </w:r>
      <w:proofErr w:type="gramStart"/>
      <w:r w:rsidR="00AF0CC5" w:rsidRPr="00101B5A">
        <w:rPr>
          <w:rFonts w:ascii="Times" w:hAnsi="Times" w:cs="Times"/>
          <w:color w:val="000000"/>
        </w:rPr>
        <w:t>both</w:t>
      </w:r>
      <w:proofErr w:type="gramEnd"/>
      <w:r w:rsidR="00AF0CC5" w:rsidRPr="00101B5A">
        <w:rPr>
          <w:rFonts w:ascii="Times" w:hAnsi="Times" w:cs="Times"/>
          <w:color w:val="000000"/>
        </w:rPr>
        <w:t xml:space="preserve"> configurations tested plotted using </w:t>
      </w:r>
      <w:proofErr w:type="spellStart"/>
      <w:r w:rsidR="00AF0CC5" w:rsidRPr="00101B5A">
        <w:rPr>
          <w:rFonts w:ascii="Times" w:hAnsi="Times" w:cs="Times"/>
          <w:color w:val="000000"/>
        </w:rPr>
        <w:t>bot.plot</w:t>
      </w:r>
      <w:proofErr w:type="spellEnd"/>
      <w:r w:rsidR="00AF0CC5" w:rsidRPr="00101B5A">
        <w:rPr>
          <w:rFonts w:ascii="Times" w:hAnsi="Times" w:cs="Times"/>
          <w:color w:val="000000"/>
        </w:rPr>
        <w:t xml:space="preserve">(). </w:t>
      </w:r>
      <w:r w:rsidR="00AF0CC5" w:rsidRPr="00101B5A">
        <w:rPr>
          <w:rFonts w:ascii="MS Mincho" w:eastAsia="MS Mincho" w:hAnsi="MS Mincho" w:cs="MS Mincho"/>
          <w:color w:val="000000"/>
        </w:rPr>
        <w:t> </w:t>
      </w:r>
    </w:p>
    <w:p w14:paraId="1FBA281B" w14:textId="77777777" w:rsidR="00802E8F" w:rsidRPr="00802E8F" w:rsidRDefault="00802E8F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802E8F">
        <w:rPr>
          <w:rFonts w:ascii="Times" w:hAnsi="Times" w:cs="Times" w:hint="eastAsia"/>
          <w:color w:val="000000"/>
        </w:rPr>
        <w:t>configuration 1</w:t>
      </w:r>
      <w:r>
        <w:rPr>
          <w:rFonts w:ascii="Times" w:hAnsi="Times" w:cs="Times" w:hint="eastAsia"/>
          <w:color w:val="000000"/>
        </w:rPr>
        <w:t>:</w:t>
      </w:r>
    </w:p>
    <w:p w14:paraId="43A15778" w14:textId="77777777" w:rsidR="00101B5A" w:rsidRPr="00802E8F" w:rsidRDefault="00EE5DA2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EE5DA2">
        <w:rPr>
          <w:rFonts w:ascii="Times" w:hAnsi="Times" w:cs="Times"/>
          <w:noProof/>
          <w:color w:val="000000"/>
          <w:lang w:val="en-CA" w:eastAsia="en-CA"/>
        </w:rPr>
        <w:drawing>
          <wp:inline distT="0" distB="0" distL="0" distR="0" wp14:anchorId="52927177" wp14:editId="5717BA58">
            <wp:extent cx="2962984" cy="224091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185" cy="22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7142" w14:textId="77777777" w:rsidR="00802E8F" w:rsidRDefault="00802E8F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802E8F">
        <w:rPr>
          <w:rFonts w:ascii="Times" w:hAnsi="Times" w:cs="Times" w:hint="eastAsia"/>
          <w:color w:val="000000"/>
        </w:rPr>
        <w:t>configuration 2:</w:t>
      </w:r>
    </w:p>
    <w:p w14:paraId="28F6C293" w14:textId="77777777" w:rsidR="00802E8F" w:rsidRDefault="00EE5DA2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EE5DA2">
        <w:rPr>
          <w:rFonts w:ascii="Times" w:hAnsi="Times" w:cs="Times"/>
          <w:noProof/>
          <w:color w:val="000000"/>
          <w:lang w:val="en-CA" w:eastAsia="en-CA"/>
        </w:rPr>
        <w:drawing>
          <wp:inline distT="0" distB="0" distL="0" distR="0" wp14:anchorId="4454B32F" wp14:editId="006AFD87">
            <wp:extent cx="2965678" cy="2304738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488" cy="23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53D3" w14:textId="77777777" w:rsidR="00802E8F" w:rsidRDefault="00802E8F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38039800" w14:textId="77777777" w:rsidR="00802E8F" w:rsidRDefault="00802E8F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7CEB0360" w14:textId="77777777" w:rsidR="00EE5DA2" w:rsidRPr="00802E8F" w:rsidRDefault="00EE5DA2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5EED6FBC" w14:textId="77777777" w:rsidR="005B0D15" w:rsidRDefault="005B0D15" w:rsidP="005B0D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 w:hint="eastAsia"/>
          <w:color w:val="000000"/>
          <w:sz w:val="29"/>
          <w:szCs w:val="29"/>
        </w:rPr>
        <w:t xml:space="preserve">5. </w:t>
      </w:r>
      <w:r>
        <w:rPr>
          <w:rFonts w:ascii="Times" w:hAnsi="Times" w:cs="Times"/>
          <w:color w:val="000000"/>
          <w:sz w:val="29"/>
          <w:szCs w:val="29"/>
        </w:rPr>
        <w:t xml:space="preserve">Proof that you drove the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cruss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crawler to such configurations and that the robot pose matches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  <w:r>
        <w:rPr>
          <w:rFonts w:ascii="Times" w:hAnsi="Times" w:cs="Times"/>
          <w:color w:val="000000"/>
          <w:sz w:val="29"/>
          <w:szCs w:val="29"/>
        </w:rPr>
        <w:t xml:space="preserve">your 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bot.plot</w:t>
      </w:r>
      <w:proofErr w:type="spellEnd"/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) – measurements taken which validate the end effector position relative to the base frame and how it differs from your T matrix. MANY PEOPLE FORGOT TO DO THIS.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55E474DC" w14:textId="77777777" w:rsidR="00101B5A" w:rsidRPr="00802E8F" w:rsidRDefault="00101B5A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802E8F">
        <w:rPr>
          <w:rFonts w:ascii="Times" w:hAnsi="Times" w:cs="Times" w:hint="eastAsia"/>
          <w:color w:val="000000"/>
        </w:rPr>
        <w:t>comment: the offset of each joint (unit degree)</w:t>
      </w:r>
    </w:p>
    <w:p w14:paraId="3863F589" w14:textId="77777777" w:rsidR="00101B5A" w:rsidRDefault="00101B5A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 w:rsidRPr="00802E8F">
        <w:rPr>
          <w:rFonts w:ascii="Times" w:hAnsi="Times" w:cs="Times" w:hint="eastAsia"/>
          <w:color w:val="000000"/>
        </w:rPr>
        <w:t>x1: +150 x2: +60 x3: +60 x4: +150 x5: +150 x6: +150</w:t>
      </w:r>
    </w:p>
    <w:p w14:paraId="6DCF6BE6" w14:textId="77777777" w:rsidR="00C52778" w:rsidRDefault="00C52778" w:rsidP="00C527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Courier" w:hAnsi="Courier" w:cs="Times New Roman"/>
          <w:sz w:val="15"/>
          <w:szCs w:val="15"/>
        </w:rPr>
      </w:pPr>
      <w:proofErr w:type="gramStart"/>
      <w:r>
        <w:rPr>
          <w:rFonts w:ascii="Times" w:hAnsi="Times" w:cs="Times" w:hint="eastAsia"/>
          <w:color w:val="000000"/>
        </w:rPr>
        <w:t>for</w:t>
      </w:r>
      <w:proofErr w:type="gramEnd"/>
      <w:r>
        <w:rPr>
          <w:rFonts w:ascii="Times" w:hAnsi="Times" w:cs="Times" w:hint="eastAsia"/>
          <w:color w:val="000000"/>
        </w:rPr>
        <w:t xml:space="preserve"> configuration 1 : </w:t>
      </w:r>
      <w:proofErr w:type="spellStart"/>
      <w:r w:rsidRPr="00597745">
        <w:rPr>
          <w:rFonts w:ascii="Courier" w:hAnsi="Courier" w:cs="Times New Roman"/>
          <w:sz w:val="15"/>
          <w:szCs w:val="15"/>
        </w:rPr>
        <w:t>Robot.sendPosition</w:t>
      </w:r>
      <w:proofErr w:type="spellEnd"/>
      <w:r w:rsidRPr="00597745">
        <w:rPr>
          <w:rFonts w:ascii="Courier" w:hAnsi="Courier" w:cs="Times New Roman"/>
          <w:sz w:val="15"/>
          <w:szCs w:val="15"/>
        </w:rPr>
        <w:t>([150 150 60 150 150 150 150]);</w:t>
      </w:r>
    </w:p>
    <w:p w14:paraId="496B3C4F" w14:textId="77777777" w:rsidR="00C52778" w:rsidRDefault="00C52778" w:rsidP="00C52778">
      <w:pPr>
        <w:ind w:firstLine="360"/>
        <w:rPr>
          <w:rFonts w:ascii="Courier" w:hAnsi="Courier" w:cs="Times New Roman"/>
          <w:sz w:val="15"/>
          <w:szCs w:val="15"/>
        </w:rPr>
      </w:pPr>
      <w:r>
        <w:rPr>
          <w:rFonts w:ascii="Times" w:hAnsi="Times" w:cs="Times" w:hint="eastAsia"/>
          <w:color w:val="000000"/>
        </w:rPr>
        <w:t xml:space="preserve">for configuration 2:  </w:t>
      </w:r>
      <w:r w:rsidRPr="00597745">
        <w:rPr>
          <w:rFonts w:ascii="Courier" w:hAnsi="Courier" w:cs="Times New Roman"/>
          <w:sz w:val="15"/>
          <w:szCs w:val="15"/>
        </w:rPr>
        <w:t> </w:t>
      </w:r>
      <w:proofErr w:type="spellStart"/>
      <w:r w:rsidRPr="00597745">
        <w:rPr>
          <w:rFonts w:ascii="Courier" w:hAnsi="Courier" w:cs="Times New Roman"/>
          <w:sz w:val="15"/>
          <w:szCs w:val="15"/>
        </w:rPr>
        <w:t>Robot.sendPosition</w:t>
      </w:r>
      <w:proofErr w:type="spellEnd"/>
      <w:r w:rsidRPr="00597745">
        <w:rPr>
          <w:rFonts w:ascii="Courier" w:hAnsi="Courier" w:cs="Times New Roman"/>
          <w:sz w:val="15"/>
          <w:szCs w:val="15"/>
        </w:rPr>
        <w:t>([150 150 150 150 150 150 150]);</w:t>
      </w:r>
    </w:p>
    <w:p w14:paraId="31F56FF4" w14:textId="77777777" w:rsidR="00C52778" w:rsidRDefault="00C52778" w:rsidP="00C52778">
      <w:pPr>
        <w:ind w:firstLine="360"/>
        <w:rPr>
          <w:rFonts w:ascii="Courier" w:hAnsi="Courier" w:cs="Times New Roman"/>
          <w:sz w:val="15"/>
          <w:szCs w:val="15"/>
        </w:rPr>
      </w:pPr>
    </w:p>
    <w:p w14:paraId="2FD4A188" w14:textId="77777777" w:rsidR="00C52778" w:rsidRPr="00597745" w:rsidRDefault="00C52778" w:rsidP="00C52778">
      <w:pPr>
        <w:ind w:firstLine="360"/>
        <w:rPr>
          <w:rFonts w:ascii="Courier" w:hAnsi="Courier" w:cs="Times New Roman"/>
          <w:sz w:val="15"/>
          <w:szCs w:val="15"/>
        </w:rPr>
      </w:pPr>
    </w:p>
    <w:p w14:paraId="0B45B999" w14:textId="77777777" w:rsidR="00C52778" w:rsidRDefault="00C52778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 w:hint="eastAsia"/>
          <w:color w:val="000000"/>
        </w:rPr>
        <w:t>insert picture:</w:t>
      </w:r>
    </w:p>
    <w:p w14:paraId="0CEDD83C" w14:textId="77777777" w:rsidR="00C52778" w:rsidRPr="00802E8F" w:rsidRDefault="00C52778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1B8D2B60" w14:textId="77777777" w:rsidR="00101B5A" w:rsidRPr="00802E8F" w:rsidRDefault="00101B5A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11C5B07C" w14:textId="77777777" w:rsidR="00F644FC" w:rsidRPr="00802E8F" w:rsidRDefault="00F644FC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681037C5" w14:textId="77777777" w:rsidR="00F644FC" w:rsidRDefault="00F644FC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51387FA5" w14:textId="77777777" w:rsidR="00C52778" w:rsidRDefault="00C52778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7F85B92D" w14:textId="77777777" w:rsidR="00C52778" w:rsidRDefault="00C52778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481DE431" w14:textId="77777777" w:rsidR="00C52778" w:rsidRDefault="00C52778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3DC7F48E" w14:textId="77777777" w:rsidR="00C52778" w:rsidRDefault="00C52778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3AFDD3BD" w14:textId="77777777" w:rsidR="00C52778" w:rsidRDefault="00C52778" w:rsidP="00802E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72120729" w14:textId="1C76D08A" w:rsidR="00EE5DA2" w:rsidRPr="00101B5A" w:rsidRDefault="00EE5DA2" w:rsidP="00F644F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38A9B20C" w14:textId="77777777" w:rsidR="00AF0CC5" w:rsidRPr="00C52778" w:rsidRDefault="00AF0CC5" w:rsidP="00AF0C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 w:rsidRPr="00C52778">
        <w:rPr>
          <w:rFonts w:ascii="Times" w:hAnsi="Times" w:cs="Times"/>
          <w:b/>
          <w:color w:val="000000"/>
        </w:rPr>
        <w:lastRenderedPageBreak/>
        <w:t xml:space="preserve">Inverse Kinematics </w:t>
      </w:r>
    </w:p>
    <w:p w14:paraId="61203D77" w14:textId="1C2A8443" w:rsidR="00AF0CC5" w:rsidRPr="00101B5A" w:rsidRDefault="00DC75F9" w:rsidP="00AF0CC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first </w:t>
      </w:r>
    </w:p>
    <w:p w14:paraId="3F024128" w14:textId="77777777" w:rsidR="00CF0F12" w:rsidRDefault="00AF0CC5" w:rsidP="00CF0F1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proofErr w:type="spellStart"/>
      <w:r w:rsidRPr="00101B5A">
        <w:rPr>
          <w:rFonts w:ascii="Times" w:hAnsi="Times" w:cs="Times"/>
          <w:color w:val="000000"/>
        </w:rPr>
        <w:t>Q_in</w:t>
      </w:r>
      <w:proofErr w:type="spellEnd"/>
      <w:r w:rsidRPr="00101B5A">
        <w:rPr>
          <w:rFonts w:ascii="Times" w:hAnsi="Times" w:cs="Times"/>
          <w:color w:val="000000"/>
        </w:rPr>
        <w:t xml:space="preserve"> -&gt; your forward kinematics code -&gt; </w:t>
      </w:r>
      <w:proofErr w:type="spellStart"/>
      <w:r w:rsidRPr="00101B5A">
        <w:rPr>
          <w:rFonts w:ascii="Times" w:hAnsi="Times" w:cs="Times"/>
          <w:color w:val="000000"/>
        </w:rPr>
        <w:t>T_in</w:t>
      </w:r>
      <w:proofErr w:type="spellEnd"/>
      <w:r w:rsidRPr="00101B5A">
        <w:rPr>
          <w:rFonts w:ascii="Times" w:hAnsi="Times" w:cs="Times"/>
          <w:color w:val="000000"/>
        </w:rPr>
        <w:t xml:space="preserve"> -&gt; </w:t>
      </w:r>
      <w:proofErr w:type="spellStart"/>
      <w:r w:rsidRPr="00101B5A">
        <w:rPr>
          <w:rFonts w:ascii="Times" w:hAnsi="Times" w:cs="Times"/>
          <w:color w:val="000000"/>
        </w:rPr>
        <w:t>invkinCC</w:t>
      </w:r>
      <w:proofErr w:type="spellEnd"/>
      <w:r w:rsidRPr="00101B5A">
        <w:rPr>
          <w:rFonts w:ascii="Times" w:hAnsi="Times" w:cs="Times"/>
          <w:color w:val="000000"/>
        </w:rPr>
        <w:t xml:space="preserve"> -&gt; </w:t>
      </w:r>
      <w:proofErr w:type="spellStart"/>
      <w:r w:rsidRPr="00101B5A">
        <w:rPr>
          <w:rFonts w:ascii="Times" w:hAnsi="Times" w:cs="Times"/>
          <w:color w:val="000000"/>
        </w:rPr>
        <w:t>Q_out</w:t>
      </w:r>
      <w:proofErr w:type="spellEnd"/>
      <w:r w:rsidRPr="00101B5A">
        <w:rPr>
          <w:rFonts w:ascii="Times" w:hAnsi="Times" w:cs="Times"/>
          <w:color w:val="000000"/>
        </w:rPr>
        <w:t xml:space="preserve"> -&gt; your forward kinematics </w:t>
      </w:r>
      <w:r w:rsidRPr="00101B5A">
        <w:rPr>
          <w:rFonts w:ascii="MS Mincho" w:eastAsia="MS Mincho" w:hAnsi="MS Mincho" w:cs="MS Mincho"/>
          <w:color w:val="000000"/>
        </w:rPr>
        <w:t> </w:t>
      </w:r>
      <w:r w:rsidRPr="00101B5A">
        <w:rPr>
          <w:rFonts w:ascii="Times" w:hAnsi="Times" w:cs="Times"/>
          <w:color w:val="000000"/>
        </w:rPr>
        <w:t xml:space="preserve">code -&gt; </w:t>
      </w:r>
      <w:proofErr w:type="spellStart"/>
      <w:r w:rsidRPr="00101B5A">
        <w:rPr>
          <w:rFonts w:ascii="Times" w:hAnsi="Times" w:cs="Times"/>
          <w:color w:val="000000"/>
        </w:rPr>
        <w:t>T_out</w:t>
      </w:r>
      <w:proofErr w:type="spellEnd"/>
      <w:r w:rsidRPr="00101B5A">
        <w:rPr>
          <w:rFonts w:ascii="Times" w:hAnsi="Times" w:cs="Times"/>
          <w:color w:val="000000"/>
        </w:rPr>
        <w:t xml:space="preserve">. </w:t>
      </w:r>
      <w:r w:rsidRPr="00101B5A">
        <w:rPr>
          <w:rFonts w:ascii="MS Mincho" w:eastAsia="MS Mincho" w:hAnsi="MS Mincho" w:cs="MS Mincho"/>
          <w:color w:val="000000"/>
        </w:rPr>
        <w:t> </w:t>
      </w:r>
    </w:p>
    <w:p w14:paraId="5DDB1BC1" w14:textId="77777777" w:rsidR="00CF0F12" w:rsidRDefault="00CF0F12" w:rsidP="00CF0F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328E401B" w14:textId="79C5A90B" w:rsidR="00CF0F12" w:rsidRPr="00CF0F12" w:rsidRDefault="00CF0F12" w:rsidP="00CF0F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CF0F12">
        <w:rPr>
          <w:rFonts w:ascii="Times" w:hAnsi="Times" w:cs="Times"/>
          <w:color w:val="000000"/>
        </w:rPr>
        <w:t xml:space="preserve">Configuration </w:t>
      </w:r>
      <w:r w:rsidR="00377CB5">
        <w:rPr>
          <w:rFonts w:ascii="Times" w:hAnsi="Times" w:cs="Times"/>
          <w:color w:val="000000"/>
        </w:rPr>
        <w:t xml:space="preserve">1 by using </w:t>
      </w:r>
      <w:proofErr w:type="spellStart"/>
      <w:r w:rsidR="00377CB5">
        <w:rPr>
          <w:rFonts w:ascii="Times" w:hAnsi="Times" w:cs="Times"/>
          <w:color w:val="000000"/>
        </w:rPr>
        <w:t>invkinCC</w:t>
      </w:r>
      <w:proofErr w:type="spellEnd"/>
    </w:p>
    <w:p w14:paraId="0F3F88C9" w14:textId="77777777" w:rsidR="00CF0F12" w:rsidRDefault="00CF0F12" w:rsidP="00CF0F1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CA"/>
        </w:rPr>
      </w:pPr>
    </w:p>
    <w:p w14:paraId="520A8DA9" w14:textId="39FBE2FB" w:rsidR="00CF0F12" w:rsidRDefault="00CF0F12" w:rsidP="00CF0F12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%configuration 1</w:t>
      </w:r>
    </w:p>
    <w:p w14:paraId="4F12DAD0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0 1 0 pi/2 0 0];</w:t>
      </w:r>
    </w:p>
    <w:p w14:paraId="5D1ACDC3" w14:textId="0A449D12" w:rsidR="00CF0F12" w:rsidRDefault="00CF0F12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%homogenous transformation from frame 6 to the world frame 0</w:t>
      </w:r>
    </w:p>
    <w:p w14:paraId="68548EE6" w14:textId="77777777" w:rsidR="00CF0F12" w:rsidRDefault="00CF0F12" w:rsidP="00CF0F12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HomoT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4DFB77CA" w14:textId="41512948" w:rsidR="00CF0F12" w:rsidRDefault="00CF0F12" w:rsidP="00CF0F12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invkinCC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62793F9F" w14:textId="0DBE6BBA" w:rsidR="00CF0F12" w:rsidRPr="00377CB5" w:rsidRDefault="00CF0F12" w:rsidP="00CF0F12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HomoT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7EF6C32D" w14:textId="77777777" w:rsidR="00377CB5" w:rsidRDefault="00377CB5" w:rsidP="00377CB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1A2A063D" w14:textId="56091830" w:rsidR="00CF0F12" w:rsidRPr="00CF0F12" w:rsidRDefault="00CF0F12" w:rsidP="00CF0F12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39F6783F" w14:textId="77777777" w:rsidR="00377CB5" w:rsidRDefault="00377CB5" w:rsidP="00CF0F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65CB34D0" w14:textId="1B8BD380" w:rsidR="00377CB5" w:rsidRDefault="00725FA5" w:rsidP="00377C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>
        <w:rPr>
          <w:noProof/>
          <w:lang w:val="en-CA" w:eastAsia="en-CA"/>
        </w:rPr>
        <w:drawing>
          <wp:inline distT="0" distB="0" distL="0" distR="0" wp14:anchorId="5E3D9CC1" wp14:editId="7CB38E59">
            <wp:extent cx="349567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5E1" w14:textId="0FC9BDFD" w:rsidR="00377CB5" w:rsidRDefault="00377CB5" w:rsidP="00377C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498A42A4" w14:textId="68171150" w:rsidR="00377CB5" w:rsidRDefault="00377CB5" w:rsidP="00377C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Configuration 1 by </w:t>
      </w:r>
      <w:proofErr w:type="gramStart"/>
      <w:r>
        <w:rPr>
          <w:rFonts w:ascii="Times" w:hAnsi="Times" w:cs="Times"/>
          <w:color w:val="000000"/>
        </w:rPr>
        <w:t xml:space="preserve">using  </w:t>
      </w:r>
      <w:proofErr w:type="spellStart"/>
      <w:r w:rsidRPr="00101B5A">
        <w:rPr>
          <w:rFonts w:ascii="Times" w:hAnsi="Times" w:cs="Times"/>
          <w:color w:val="000000"/>
        </w:rPr>
        <w:t>bot.ikine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  <w:r w:rsidR="000F4217">
        <w:rPr>
          <w:rFonts w:ascii="Times" w:hAnsi="Times" w:cs="Times"/>
          <w:color w:val="000000"/>
        </w:rPr>
        <w:t xml:space="preserve">and </w:t>
      </w:r>
      <w:proofErr w:type="spellStart"/>
      <w:r w:rsidR="000F4217" w:rsidRPr="00101B5A">
        <w:rPr>
          <w:rFonts w:ascii="Times" w:hAnsi="Times" w:cs="Times"/>
          <w:color w:val="000000"/>
        </w:rPr>
        <w:t>bot.fkine</w:t>
      </w:r>
      <w:proofErr w:type="spellEnd"/>
    </w:p>
    <w:p w14:paraId="0368692D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579788D0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118.1,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pi/2);</w:t>
      </w:r>
    </w:p>
    <w:p w14:paraId="6B686681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154.1,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0);</w:t>
      </w:r>
    </w:p>
    <w:p w14:paraId="1F3165FD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pi/2);</w:t>
      </w:r>
    </w:p>
    <w:p w14:paraId="45226FF4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115.3,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-pi/2);</w:t>
      </w:r>
    </w:p>
    <w:p w14:paraId="552DC3B3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pi/2);</w:t>
      </w:r>
    </w:p>
    <w:p w14:paraId="57B97E9F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206,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0);</w:t>
      </w:r>
    </w:p>
    <w:p w14:paraId="023B7661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SerialLink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([L1 L2 L3 L4 L5 L6],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'name'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'lab1'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3E3907D5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2CEE50BF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%configuration 1</w:t>
      </w:r>
    </w:p>
    <w:p w14:paraId="4D9C7C1D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0 1 0 pi/2 0 0];</w:t>
      </w:r>
    </w:p>
    <w:p w14:paraId="796D09B1" w14:textId="2E18A0FC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18E1E520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bot.fkine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2D1FAB75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33016F23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bot.ikine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CA"/>
        </w:rPr>
        <w:t>pinv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59115E11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0A528F8A" w14:textId="1C59610D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bot.fkine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2BECE0E1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5F4F7CE7" w14:textId="051E0FF3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07779153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'configuration 1 from inverse transformation'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110EC3BE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48CF3E91" w14:textId="6F67FB9A" w:rsidR="00CF0F12" w:rsidRDefault="00725FA5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  <w:r>
        <w:rPr>
          <w:noProof/>
          <w:lang w:val="en-CA" w:eastAsia="en-CA"/>
        </w:rPr>
        <w:drawing>
          <wp:inline distT="0" distB="0" distL="0" distR="0" wp14:anchorId="5552A12F" wp14:editId="5DFE6AAE">
            <wp:extent cx="3629025" cy="3390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lastRenderedPageBreak/>
        <w:drawing>
          <wp:inline distT="0" distB="0" distL="0" distR="0" wp14:anchorId="0C7F5E47" wp14:editId="666C61CA">
            <wp:extent cx="3429000" cy="323581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783" cy="32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2FA7" w14:textId="7B191E77" w:rsidR="00725FA5" w:rsidRDefault="00725FA5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73DC17DF" w14:textId="77777777" w:rsidR="00725FA5" w:rsidRDefault="00725FA5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" w:hAnsi="Times" w:cs="Times"/>
          <w:color w:val="000000"/>
        </w:rPr>
      </w:pPr>
    </w:p>
    <w:p w14:paraId="6E666763" w14:textId="12D98B7B" w:rsidR="00725FA5" w:rsidRDefault="00725FA5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 w:rsidRPr="00CF0F12">
        <w:rPr>
          <w:rFonts w:ascii="Times" w:hAnsi="Times" w:cs="Times"/>
          <w:color w:val="000000"/>
        </w:rPr>
        <w:t xml:space="preserve">Configuration </w:t>
      </w:r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 xml:space="preserve"> by using </w:t>
      </w:r>
      <w:proofErr w:type="spellStart"/>
      <w:r>
        <w:rPr>
          <w:rFonts w:ascii="Times" w:hAnsi="Times" w:cs="Times"/>
          <w:color w:val="000000"/>
        </w:rPr>
        <w:t>invkinCC</w:t>
      </w:r>
      <w:proofErr w:type="spellEnd"/>
    </w:p>
    <w:p w14:paraId="7079022A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6D54FC77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%  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configuration 2</w:t>
      </w:r>
    </w:p>
    <w:p w14:paraId="4FE03869" w14:textId="159110F2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 pi/2 1 0 1 0];</w:t>
      </w:r>
    </w:p>
    <w:p w14:paraId="67E0E3B7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%homogenous transformation from frame 6 to the world frame 0</w:t>
      </w:r>
    </w:p>
    <w:p w14:paraId="6C77C8B6" w14:textId="38593818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HomoT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); </w:t>
      </w:r>
    </w:p>
    <w:p w14:paraId="4023BBF4" w14:textId="46CB51D8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invkinCC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); </w:t>
      </w:r>
    </w:p>
    <w:p w14:paraId="35EE68FE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HomoT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163E9A96" w14:textId="010FA0D1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4F992121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342A059D" w14:textId="067DFA21" w:rsidR="00725FA5" w:rsidRDefault="000F4217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9F176CB" wp14:editId="37AA51F1">
            <wp:extent cx="3095625" cy="24610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9935" cy="24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48F0" w14:textId="77777777" w:rsidR="00725FA5" w:rsidRPr="00CF0F12" w:rsidRDefault="00725FA5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0D4FF7A3" w14:textId="2433DBC5" w:rsidR="00725FA5" w:rsidRDefault="00725FA5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Configuration </w:t>
      </w:r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 xml:space="preserve"> by </w:t>
      </w:r>
      <w:proofErr w:type="gramStart"/>
      <w:r>
        <w:rPr>
          <w:rFonts w:ascii="Times" w:hAnsi="Times" w:cs="Times"/>
          <w:color w:val="000000"/>
        </w:rPr>
        <w:t xml:space="preserve">using  </w:t>
      </w:r>
      <w:proofErr w:type="spellStart"/>
      <w:r w:rsidRPr="00101B5A">
        <w:rPr>
          <w:rFonts w:ascii="Times" w:hAnsi="Times" w:cs="Times"/>
          <w:color w:val="000000"/>
        </w:rPr>
        <w:t>bot.ikine</w:t>
      </w:r>
      <w:proofErr w:type="spellEnd"/>
      <w:proofErr w:type="gramEnd"/>
      <w:r>
        <w:rPr>
          <w:rFonts w:ascii="Times" w:hAnsi="Times" w:cs="Times"/>
          <w:color w:val="000000"/>
        </w:rPr>
        <w:t xml:space="preserve"> </w:t>
      </w:r>
      <w:r w:rsidR="000F4217">
        <w:rPr>
          <w:rFonts w:ascii="Times" w:hAnsi="Times" w:cs="Times"/>
          <w:color w:val="000000"/>
        </w:rPr>
        <w:t xml:space="preserve">and </w:t>
      </w:r>
      <w:proofErr w:type="spellStart"/>
      <w:r w:rsidR="000F4217" w:rsidRPr="00101B5A">
        <w:rPr>
          <w:rFonts w:ascii="Times" w:hAnsi="Times" w:cs="Times"/>
          <w:color w:val="000000"/>
        </w:rPr>
        <w:t>bot.fkine</w:t>
      </w:r>
      <w:proofErr w:type="spellEnd"/>
    </w:p>
    <w:p w14:paraId="3D92BFBA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41D2099A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118.1,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pi/2);</w:t>
      </w:r>
    </w:p>
    <w:p w14:paraId="31C73A47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154.1,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0);</w:t>
      </w:r>
    </w:p>
    <w:p w14:paraId="43138DC2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pi/2);</w:t>
      </w:r>
    </w:p>
    <w:p w14:paraId="60322EC1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115.3,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-pi/2);</w:t>
      </w:r>
    </w:p>
    <w:p w14:paraId="003895CF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pi/2);</w:t>
      </w:r>
    </w:p>
    <w:p w14:paraId="15D7C4B3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L6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Link(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'd'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206,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0,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'alpha'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, 0);</w:t>
      </w:r>
    </w:p>
    <w:p w14:paraId="11A1B7BC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SerialLink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([L1 L2 L3 L4 L5 L6],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'name'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'lab1'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04126BB1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</w:t>
      </w:r>
    </w:p>
    <w:p w14:paraId="51BA1A68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 %configuration 1</w:t>
      </w:r>
    </w:p>
    <w:p w14:paraId="6B93E126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q_in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0 1 0 pi/2 0 0];</w:t>
      </w:r>
    </w:p>
    <w:p w14:paraId="23316B43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14:paraId="39ECB7F1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%  %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configuration 2</w:t>
      </w:r>
    </w:p>
    <w:p w14:paraId="495960C8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1 pi/2 1 0 1 0];</w:t>
      </w:r>
    </w:p>
    <w:p w14:paraId="04E2B665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087BFD16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17A8F7E8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>% %homogenous transformation from frame 6 to the world frame 0</w:t>
      </w:r>
    </w:p>
    <w:p w14:paraId="483B3AA0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HomoT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q_in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);</w:t>
      </w:r>
    </w:p>
    <w:p w14:paraId="2344E092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</w:t>
      </w:r>
    </w:p>
    <w:p w14:paraId="24680FB7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invkinCC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);</w:t>
      </w:r>
    </w:p>
    <w:p w14:paraId="472FAEAE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</w:t>
      </w:r>
    </w:p>
    <w:p w14:paraId="0B4D22D4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T_out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CA"/>
        </w:rPr>
        <w:t>HomoT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CA"/>
        </w:rPr>
        <w:t>);</w:t>
      </w:r>
    </w:p>
    <w:p w14:paraId="293DDBC9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14:paraId="45256D69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228B22"/>
          <w:sz w:val="20"/>
          <w:szCs w:val="20"/>
          <w:lang w:val="en-CA"/>
        </w:rPr>
        <w:t xml:space="preserve"> </w:t>
      </w:r>
    </w:p>
    <w:p w14:paraId="5B4262D4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bot.fkine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1CD6563B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65B6C888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bot.ikine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T_in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C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CA"/>
        </w:rPr>
        <w:t>pinv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303804F7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70233F5C" w14:textId="77777777" w:rsidR="000F4217" w:rsidRDefault="000F4217" w:rsidP="000F4217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T_out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bot.fkine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47A014CD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634ACE84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bot.plot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q_out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47E19A2F" w14:textId="667553C8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CA"/>
        </w:rPr>
        <w:t>'configuration 1 from inverse transformation'</w:t>
      </w:r>
      <w:r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3E1C1332" w14:textId="56194273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2171517" w14:textId="6A90C8A1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F6DA7F2" w14:textId="54C2EF60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5661D20" wp14:editId="49783A01">
            <wp:extent cx="3486150" cy="2752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DD0F" w14:textId="77777777" w:rsidR="00725FA5" w:rsidRDefault="00725FA5" w:rsidP="00725FA5">
      <w:pPr>
        <w:autoSpaceDE w:val="0"/>
        <w:autoSpaceDN w:val="0"/>
        <w:adjustRightInd w:val="0"/>
        <w:rPr>
          <w:rFonts w:ascii="Courier New" w:hAnsi="Courier New" w:cs="Courier New"/>
          <w:lang w:val="en-CA"/>
        </w:rPr>
      </w:pPr>
    </w:p>
    <w:p w14:paraId="4AB44120" w14:textId="77777777" w:rsidR="00CF0F12" w:rsidRDefault="00CF0F12" w:rsidP="00725F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6AD6448B" w14:textId="5E15C44E" w:rsidR="00CF0F12" w:rsidRDefault="00725FA5" w:rsidP="000F42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  <w:r>
        <w:rPr>
          <w:noProof/>
          <w:lang w:val="en-CA" w:eastAsia="en-CA"/>
        </w:rPr>
        <w:drawing>
          <wp:inline distT="0" distB="0" distL="0" distR="0" wp14:anchorId="6DD31B1F" wp14:editId="42202697">
            <wp:extent cx="3705225" cy="3617215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7831" cy="36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FB16" w14:textId="1571212B" w:rsidR="00AF0CC5" w:rsidRPr="000F4217" w:rsidRDefault="00AF0CC5" w:rsidP="00AF0CC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proofErr w:type="spellStart"/>
      <w:r w:rsidRPr="00101B5A">
        <w:rPr>
          <w:rFonts w:ascii="Times" w:hAnsi="Times" w:cs="Times"/>
          <w:color w:val="000000"/>
        </w:rPr>
        <w:t>T_out</w:t>
      </w:r>
      <w:proofErr w:type="spellEnd"/>
      <w:r w:rsidRPr="00101B5A">
        <w:rPr>
          <w:rFonts w:ascii="Times" w:hAnsi="Times" w:cs="Times"/>
          <w:color w:val="000000"/>
        </w:rPr>
        <w:t xml:space="preserve"> and </w:t>
      </w:r>
      <w:proofErr w:type="spellStart"/>
      <w:r w:rsidRPr="00101B5A">
        <w:rPr>
          <w:rFonts w:ascii="Times" w:hAnsi="Times" w:cs="Times"/>
          <w:color w:val="000000"/>
        </w:rPr>
        <w:t>T_in</w:t>
      </w:r>
      <w:proofErr w:type="spellEnd"/>
      <w:r w:rsidRPr="00101B5A">
        <w:rPr>
          <w:rFonts w:ascii="Times" w:hAnsi="Times" w:cs="Times"/>
          <w:color w:val="000000"/>
        </w:rPr>
        <w:t xml:space="preserve"> should always be the same!!! If these are not the same YOU FAIL </w:t>
      </w:r>
      <w:r w:rsidRPr="00101B5A">
        <w:rPr>
          <w:rFonts w:ascii="Apple Color Emoji" w:eastAsia="Apple Color Emoji" w:hAnsi="Apple Color Emoji" w:cs="Apple Color Emoji"/>
          <w:color w:val="000000"/>
        </w:rPr>
        <w:t>😉</w:t>
      </w:r>
      <w:r w:rsidRPr="00101B5A">
        <w:rPr>
          <w:rFonts w:ascii="Times" w:hAnsi="Times" w:cs="Times"/>
          <w:color w:val="000000"/>
        </w:rPr>
        <w:t xml:space="preserve">. But you </w:t>
      </w:r>
      <w:r w:rsidRPr="00101B5A">
        <w:rPr>
          <w:rFonts w:ascii="MS Mincho" w:eastAsia="MS Mincho" w:hAnsi="MS Mincho" w:cs="MS Mincho"/>
          <w:color w:val="000000"/>
        </w:rPr>
        <w:t> </w:t>
      </w:r>
      <w:r w:rsidRPr="00101B5A">
        <w:rPr>
          <w:rFonts w:ascii="Times" w:hAnsi="Times" w:cs="Times"/>
          <w:color w:val="000000"/>
        </w:rPr>
        <w:t xml:space="preserve">must explain if there are any differences between the </w:t>
      </w:r>
      <w:proofErr w:type="spellStart"/>
      <w:r w:rsidRPr="00101B5A">
        <w:rPr>
          <w:rFonts w:ascii="Times" w:hAnsi="Times" w:cs="Times"/>
          <w:color w:val="000000"/>
        </w:rPr>
        <w:t>Q_out</w:t>
      </w:r>
      <w:proofErr w:type="spellEnd"/>
      <w:r w:rsidRPr="00101B5A">
        <w:rPr>
          <w:rFonts w:ascii="Times" w:hAnsi="Times" w:cs="Times"/>
          <w:color w:val="000000"/>
        </w:rPr>
        <w:t xml:space="preserve"> and </w:t>
      </w:r>
      <w:proofErr w:type="spellStart"/>
      <w:r w:rsidRPr="00101B5A">
        <w:rPr>
          <w:rFonts w:ascii="Times" w:hAnsi="Times" w:cs="Times"/>
          <w:color w:val="000000"/>
        </w:rPr>
        <w:t>Q_in</w:t>
      </w:r>
      <w:proofErr w:type="spellEnd"/>
      <w:r w:rsidRPr="00101B5A">
        <w:rPr>
          <w:rFonts w:ascii="Times" w:hAnsi="Times" w:cs="Times"/>
          <w:color w:val="000000"/>
        </w:rPr>
        <w:t xml:space="preserve">. This should </w:t>
      </w:r>
      <w:r w:rsidRPr="00101B5A">
        <w:rPr>
          <w:rFonts w:ascii="Times" w:hAnsi="Times" w:cs="Times"/>
          <w:color w:val="000000"/>
        </w:rPr>
        <w:lastRenderedPageBreak/>
        <w:t xml:space="preserve">help you explain what some differences are between the </w:t>
      </w:r>
      <w:proofErr w:type="spellStart"/>
      <w:r w:rsidRPr="00101B5A">
        <w:rPr>
          <w:rFonts w:ascii="Times" w:hAnsi="Times" w:cs="Times"/>
          <w:color w:val="000000"/>
        </w:rPr>
        <w:t>invkinCC</w:t>
      </w:r>
      <w:proofErr w:type="spellEnd"/>
      <w:r w:rsidRPr="00101B5A">
        <w:rPr>
          <w:rFonts w:ascii="Times" w:hAnsi="Times" w:cs="Times"/>
          <w:color w:val="000000"/>
        </w:rPr>
        <w:t xml:space="preserve"> and </w:t>
      </w:r>
      <w:proofErr w:type="spellStart"/>
      <w:proofErr w:type="gramStart"/>
      <w:r w:rsidRPr="00101B5A">
        <w:rPr>
          <w:rFonts w:ascii="Times" w:hAnsi="Times" w:cs="Times"/>
          <w:color w:val="000000"/>
        </w:rPr>
        <w:t>bot.fkine</w:t>
      </w:r>
      <w:proofErr w:type="spellEnd"/>
      <w:r w:rsidRPr="00101B5A">
        <w:rPr>
          <w:rFonts w:ascii="Times" w:hAnsi="Times" w:cs="Times"/>
          <w:color w:val="000000"/>
        </w:rPr>
        <w:t>(</w:t>
      </w:r>
      <w:proofErr w:type="gramEnd"/>
      <w:r w:rsidRPr="00101B5A">
        <w:rPr>
          <w:rFonts w:ascii="Times" w:hAnsi="Times" w:cs="Times"/>
          <w:color w:val="000000"/>
        </w:rPr>
        <w:t xml:space="preserve">) functions. </w:t>
      </w:r>
    </w:p>
    <w:p w14:paraId="30123701" w14:textId="1CA0CD0C" w:rsidR="000F4217" w:rsidRDefault="000F4217" w:rsidP="000F42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</w:rPr>
        <w:t>???</w:t>
      </w:r>
      <w:bookmarkStart w:id="0" w:name="_GoBack"/>
      <w:bookmarkEnd w:id="0"/>
    </w:p>
    <w:p w14:paraId="13A22F00" w14:textId="77777777" w:rsidR="000F4217" w:rsidRPr="00101B5A" w:rsidRDefault="000F4217" w:rsidP="000F42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</w:rPr>
      </w:pPr>
    </w:p>
    <w:p w14:paraId="44F8519C" w14:textId="77777777" w:rsidR="00AF0CC5" w:rsidRPr="00101B5A" w:rsidRDefault="00AF0CC5" w:rsidP="00AF0C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 xml:space="preserve">Part 3: </w:t>
      </w:r>
    </w:p>
    <w:p w14:paraId="055FA69E" w14:textId="77777777" w:rsidR="00AF0CC5" w:rsidRPr="00101B5A" w:rsidRDefault="00AF0CC5" w:rsidP="00AF0CC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 xml:space="preserve">Snippet of code that generates your Jacobian matrix and the computation of the determinant. </w:t>
      </w:r>
      <w:r w:rsidRPr="00101B5A">
        <w:rPr>
          <w:rFonts w:ascii="MS Mincho" w:eastAsia="MS Mincho" w:hAnsi="MS Mincho" w:cs="MS Mincho"/>
          <w:color w:val="000000"/>
        </w:rPr>
        <w:t> </w:t>
      </w:r>
    </w:p>
    <w:p w14:paraId="41879FD0" w14:textId="77777777" w:rsidR="00AF0CC5" w:rsidRPr="00101B5A" w:rsidRDefault="00AF0CC5" w:rsidP="00AF0CC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>Using the computation to figure out the equation which makes the Jacobian singular (</w:t>
      </w:r>
      <w:proofErr w:type="spellStart"/>
      <w:r w:rsidRPr="00101B5A">
        <w:rPr>
          <w:rFonts w:ascii="Times" w:hAnsi="Times" w:cs="Times"/>
          <w:color w:val="000000"/>
        </w:rPr>
        <w:t>det</w:t>
      </w:r>
      <w:proofErr w:type="spellEnd"/>
      <w:r w:rsidRPr="00101B5A">
        <w:rPr>
          <w:rFonts w:ascii="Times" w:hAnsi="Times" w:cs="Times"/>
          <w:color w:val="000000"/>
        </w:rPr>
        <w:t xml:space="preserve">(J) = 0) </w:t>
      </w:r>
      <w:r w:rsidRPr="00101B5A">
        <w:rPr>
          <w:rFonts w:ascii="MS Mincho" w:eastAsia="MS Mincho" w:hAnsi="MS Mincho" w:cs="MS Mincho"/>
          <w:color w:val="000000"/>
        </w:rPr>
        <w:t> </w:t>
      </w:r>
    </w:p>
    <w:p w14:paraId="0B0AD30B" w14:textId="77777777" w:rsidR="00AF0CC5" w:rsidRPr="00101B5A" w:rsidRDefault="00AF0CC5" w:rsidP="00AF0CC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color w:val="000000"/>
        </w:rPr>
      </w:pPr>
      <w:r w:rsidRPr="00101B5A">
        <w:rPr>
          <w:rFonts w:ascii="Times" w:hAnsi="Times" w:cs="Times"/>
          <w:color w:val="000000"/>
        </w:rPr>
        <w:t xml:space="preserve">Form this I need to see if you can identify many possible joint configurations, Q, which are </w:t>
      </w:r>
      <w:r w:rsidRPr="00101B5A">
        <w:rPr>
          <w:rFonts w:ascii="MS Mincho" w:eastAsia="MS Mincho" w:hAnsi="MS Mincho" w:cs="MS Mincho"/>
          <w:color w:val="000000"/>
        </w:rPr>
        <w:t> </w:t>
      </w:r>
      <w:r w:rsidRPr="00101B5A">
        <w:rPr>
          <w:rFonts w:ascii="Times" w:hAnsi="Times" w:cs="Times"/>
          <w:color w:val="000000"/>
        </w:rPr>
        <w:t xml:space="preserve">singular. I need to see the </w:t>
      </w:r>
      <w:proofErr w:type="spellStart"/>
      <w:proofErr w:type="gramStart"/>
      <w:r w:rsidRPr="00101B5A">
        <w:rPr>
          <w:rFonts w:ascii="Times" w:hAnsi="Times" w:cs="Times"/>
          <w:color w:val="000000"/>
        </w:rPr>
        <w:t>bot.plot</w:t>
      </w:r>
      <w:proofErr w:type="spellEnd"/>
      <w:r w:rsidRPr="00101B5A">
        <w:rPr>
          <w:rFonts w:ascii="Times" w:hAnsi="Times" w:cs="Times"/>
          <w:color w:val="000000"/>
        </w:rPr>
        <w:t>(</w:t>
      </w:r>
      <w:proofErr w:type="gramEnd"/>
      <w:r w:rsidRPr="00101B5A">
        <w:rPr>
          <w:rFonts w:ascii="Times" w:hAnsi="Times" w:cs="Times"/>
          <w:color w:val="000000"/>
        </w:rPr>
        <w:t xml:space="preserve">Q) for each singularity you find. </w:t>
      </w:r>
      <w:r w:rsidRPr="00101B5A">
        <w:rPr>
          <w:rFonts w:ascii="MS Mincho" w:eastAsia="MS Mincho" w:hAnsi="MS Mincho" w:cs="MS Mincho"/>
          <w:color w:val="000000"/>
        </w:rPr>
        <w:t> </w:t>
      </w:r>
    </w:p>
    <w:p w14:paraId="394F16BA" w14:textId="77777777" w:rsidR="00405D7A" w:rsidRPr="00101B5A" w:rsidRDefault="00405D7A"/>
    <w:p w14:paraId="2A27AD39" w14:textId="77777777" w:rsidR="00405D7A" w:rsidRPr="00101B5A" w:rsidRDefault="00405D7A"/>
    <w:p w14:paraId="4F2D1A67" w14:textId="77777777" w:rsidR="00405D7A" w:rsidRPr="00101B5A" w:rsidRDefault="00405D7A"/>
    <w:p w14:paraId="105AD230" w14:textId="77777777" w:rsidR="00405D7A" w:rsidRPr="00101B5A" w:rsidRDefault="00405D7A"/>
    <w:p w14:paraId="073E3D14" w14:textId="77777777" w:rsidR="00405D7A" w:rsidRPr="00101B5A" w:rsidRDefault="00405D7A"/>
    <w:p w14:paraId="79B9E03C" w14:textId="77777777" w:rsidR="00405D7A" w:rsidRPr="00101B5A" w:rsidRDefault="00405D7A">
      <w:r w:rsidRPr="00101B5A">
        <w:rPr>
          <w:rFonts w:hint="eastAsia"/>
        </w:rPr>
        <w:tab/>
      </w:r>
      <w:r w:rsidRPr="00101B5A">
        <w:rPr>
          <w:rFonts w:hint="eastAsia"/>
        </w:rPr>
        <w:tab/>
      </w:r>
      <w:r w:rsidRPr="00101B5A">
        <w:rPr>
          <w:rFonts w:hint="eastAsia"/>
        </w:rPr>
        <w:tab/>
      </w:r>
      <w:r w:rsidRPr="00101B5A">
        <w:rPr>
          <w:rFonts w:hint="eastAsia"/>
        </w:rPr>
        <w:tab/>
      </w:r>
      <w:r w:rsidRPr="00101B5A">
        <w:rPr>
          <w:rFonts w:hint="eastAsia"/>
        </w:rPr>
        <w:tab/>
      </w:r>
    </w:p>
    <w:p w14:paraId="6ADC51EF" w14:textId="77777777" w:rsidR="00405D7A" w:rsidRPr="00101B5A" w:rsidRDefault="00405D7A"/>
    <w:p w14:paraId="21402CA5" w14:textId="77777777" w:rsidR="00405D7A" w:rsidRPr="00101B5A" w:rsidRDefault="00405D7A"/>
    <w:p w14:paraId="35FD824B" w14:textId="77777777" w:rsidR="00405D7A" w:rsidRPr="00101B5A" w:rsidRDefault="00405D7A"/>
    <w:p w14:paraId="597C549B" w14:textId="77777777" w:rsidR="00405D7A" w:rsidRPr="00101B5A" w:rsidRDefault="00405D7A"/>
    <w:p w14:paraId="11C6A497" w14:textId="77777777" w:rsidR="00405D7A" w:rsidRPr="00101B5A" w:rsidRDefault="00405D7A"/>
    <w:sectPr w:rsidR="00405D7A" w:rsidRPr="00101B5A" w:rsidSect="008439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7A"/>
    <w:rsid w:val="00013FD7"/>
    <w:rsid w:val="000E58A4"/>
    <w:rsid w:val="000F4217"/>
    <w:rsid w:val="00101B5A"/>
    <w:rsid w:val="00191556"/>
    <w:rsid w:val="00192EA1"/>
    <w:rsid w:val="0023009E"/>
    <w:rsid w:val="00262E64"/>
    <w:rsid w:val="00282F06"/>
    <w:rsid w:val="002C2713"/>
    <w:rsid w:val="00377CB5"/>
    <w:rsid w:val="00405D7A"/>
    <w:rsid w:val="00522948"/>
    <w:rsid w:val="00540310"/>
    <w:rsid w:val="00597745"/>
    <w:rsid w:val="005B0D15"/>
    <w:rsid w:val="005B1337"/>
    <w:rsid w:val="006811C4"/>
    <w:rsid w:val="00686E10"/>
    <w:rsid w:val="00725FA5"/>
    <w:rsid w:val="007C6086"/>
    <w:rsid w:val="007F191F"/>
    <w:rsid w:val="00802E8F"/>
    <w:rsid w:val="00835118"/>
    <w:rsid w:val="00892D78"/>
    <w:rsid w:val="009D7894"/>
    <w:rsid w:val="00A92549"/>
    <w:rsid w:val="00AD57E3"/>
    <w:rsid w:val="00AF0CC5"/>
    <w:rsid w:val="00B6525A"/>
    <w:rsid w:val="00C52778"/>
    <w:rsid w:val="00CB062A"/>
    <w:rsid w:val="00CF0F12"/>
    <w:rsid w:val="00CF7CDB"/>
    <w:rsid w:val="00DC75F9"/>
    <w:rsid w:val="00EB5B0D"/>
    <w:rsid w:val="00EE5DA2"/>
    <w:rsid w:val="00F02432"/>
    <w:rsid w:val="00F644FC"/>
    <w:rsid w:val="00F65A85"/>
    <w:rsid w:val="00F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7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40310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540310"/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FB232D"/>
    <w:rPr>
      <w:color w:val="25992D"/>
    </w:rPr>
  </w:style>
  <w:style w:type="paragraph" w:customStyle="1" w:styleId="p3">
    <w:name w:val="p3"/>
    <w:basedOn w:val="Normal"/>
    <w:rsid w:val="000E58A4"/>
    <w:rPr>
      <w:rFonts w:ascii="Courier" w:hAnsi="Courier" w:cs="Times New Roman"/>
      <w:color w:val="25992D"/>
      <w:sz w:val="15"/>
      <w:szCs w:val="15"/>
    </w:rPr>
  </w:style>
  <w:style w:type="paragraph" w:customStyle="1" w:styleId="p4">
    <w:name w:val="p4"/>
    <w:basedOn w:val="Normal"/>
    <w:rsid w:val="000E58A4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0E58A4"/>
    <w:rPr>
      <w:rFonts w:ascii="Courier" w:hAnsi="Courier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8A4"/>
  </w:style>
  <w:style w:type="character" w:customStyle="1" w:styleId="s2">
    <w:name w:val="s2"/>
    <w:basedOn w:val="DefaultParagraphFont"/>
    <w:rsid w:val="00597745"/>
    <w:rPr>
      <w:color w:val="000000"/>
    </w:rPr>
  </w:style>
  <w:style w:type="paragraph" w:styleId="ListParagraph">
    <w:name w:val="List Paragraph"/>
    <w:basedOn w:val="Normal"/>
    <w:uiPriority w:val="34"/>
    <w:qFormat/>
    <w:rsid w:val="00F6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D1CCA0-CE91-4DEC-9D83-4458E19C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48DA13B8</Template>
  <TotalTime>57</TotalTime>
  <Pages>12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Li</dc:creator>
  <cp:keywords/>
  <dc:description/>
  <cp:lastModifiedBy>Jianhui Li</cp:lastModifiedBy>
  <cp:revision>7</cp:revision>
  <dcterms:created xsi:type="dcterms:W3CDTF">2018-10-13T19:33:00Z</dcterms:created>
  <dcterms:modified xsi:type="dcterms:W3CDTF">2018-10-13T23:27:00Z</dcterms:modified>
</cp:coreProperties>
</file>